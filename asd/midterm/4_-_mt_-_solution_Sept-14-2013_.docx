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42"/>
        <w:ind w:left="6816" w:right="4081"/>
      </w:pPr>
      <w:r>
        <w:rPr>
          <w:rFonts w:cs="Tahoma" w:hAnsi="Tahoma" w:eastAsia="Tahoma" w:ascii="Tahoma"/>
          <w:spacing w:val="0"/>
          <w:w w:val="101"/>
          <w:sz w:val="11"/>
          <w:szCs w:val="11"/>
        </w:rPr>
        <w:t>&lt;&lt;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5"/>
          <w:w w:val="101"/>
          <w:sz w:val="11"/>
          <w:szCs w:val="11"/>
        </w:rPr>
        <w:t>f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&gt;&gt;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20"/>
        <w:ind w:left="6909" w:right="4167"/>
      </w:pPr>
      <w:r>
        <w:rPr>
          <w:rFonts w:cs="Tahoma" w:hAnsi="Tahoma" w:eastAsia="Tahoma" w:ascii="Tahoma"/>
          <w:b/>
          <w:spacing w:val="-6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4"/>
          <w:w w:val="10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5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-1"/>
          <w:w w:val="101"/>
          <w:sz w:val="11"/>
          <w:szCs w:val="11"/>
        </w:rPr>
        <w:t>I</w:t>
      </w:r>
      <w:r>
        <w:rPr>
          <w:rFonts w:cs="Tahoma" w:hAnsi="Tahoma" w:eastAsia="Tahoma" w:ascii="Tahoma"/>
          <w:b/>
          <w:spacing w:val="4"/>
          <w:w w:val="101"/>
          <w:sz w:val="11"/>
          <w:szCs w:val="11"/>
        </w:rPr>
        <w:t>t</w:t>
      </w:r>
      <w:r>
        <w:rPr>
          <w:rFonts w:cs="Tahoma" w:hAnsi="Tahoma" w:eastAsia="Tahoma" w:ascii="Tahoma"/>
          <w:b/>
          <w:spacing w:val="6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00"/>
        <w:ind w:left="6523" w:right="5079"/>
      </w:pPr>
      <w:r>
        <w:pict>
          <v:group style="position:absolute;margin-left:115.065pt;margin-top:79.3054pt;width:579.989pt;height:279.029pt;mso-position-horizontal-relative:page;mso-position-vertical-relative:page;z-index:-527" coordorigin="2301,1586" coordsize="11600,5581">
            <v:shape style="position:absolute;left:8054;top:3058;width:797;height:550" coordorigin="8054,3058" coordsize="797,550" path="m8851,3607l8851,3058,8054,3058,8054,3607,8851,3607xe" filled="t" fillcolor="#FFFFB9" stroked="f">
              <v:path arrowok="t"/>
              <v:fill/>
            </v:shape>
            <v:shape style="position:absolute;left:8054;top:3058;width:797;height:550" coordorigin="8054,3058" coordsize="797,550" path="m8054,3058l8851,3058,8851,3607,8054,3607,8054,3058xe" filled="f" stroked="t" strokeweight="0.509195pt" strokecolor="#7F0000">
              <v:path arrowok="t"/>
            </v:shape>
            <v:shape style="position:absolute;left:8054;top:3283;width:806;height:0" coordorigin="8054,3283" coordsize="806,0" path="m8054,3283l8861,3283e" filled="f" stroked="t" strokeweight="0.50904pt" strokecolor="#7F0000">
              <v:path arrowok="t"/>
            </v:shape>
            <v:shape style="position:absolute;left:8054;top:3506;width:806;height:0" coordorigin="8054,3506" coordsize="806,0" path="m8054,3506l8861,3506e" filled="f" stroked="t" strokeweight="0.50904pt" strokecolor="#7F0000">
              <v:path arrowok="t"/>
            </v:shape>
            <v:shape style="position:absolute;left:9360;top:3262;width:1008;height:1080" coordorigin="9360,3262" coordsize="1008,1080" path="m10368,4342l10368,3262,9360,3262,9360,4342,10368,4342xe" filled="t" fillcolor="#FFFFB9" stroked="f">
              <v:path arrowok="t"/>
              <v:fill/>
            </v:shape>
            <v:shape style="position:absolute;left:9360;top:3262;width:1008;height:1080" coordorigin="9360,3262" coordsize="1008,1080" path="m9360,3262l10368,3262,10368,4342,9360,4342,9360,3262xe" filled="f" stroked="t" strokeweight="0.509296pt" strokecolor="#7F0000">
              <v:path arrowok="t"/>
            </v:shape>
            <v:shape style="position:absolute;left:9360;top:3485;width:1020;height:0" coordorigin="9360,3485" coordsize="1020,0" path="m9360,3485l10380,3485e" filled="f" stroked="t" strokeweight="0.50904pt" strokecolor="#7F0000">
              <v:path arrowok="t"/>
            </v:shape>
            <v:shape style="position:absolute;left:9360;top:4238;width:1020;height:0" coordorigin="9360,4238" coordsize="1020,0" path="m9360,4238l10380,4238e" filled="f" stroked="t" strokeweight="0.50904pt" strokecolor="#7F0000">
              <v:path arrowok="t"/>
            </v:shape>
            <v:shape style="position:absolute;left:11234;top:3425;width:898;height:682" coordorigin="11234,3425" coordsize="898,682" path="m12132,4106l12132,3425,11234,3425,11234,4106,12132,4106xe" filled="t" fillcolor="#FFFFB9" stroked="f">
              <v:path arrowok="t"/>
              <v:fill/>
            </v:shape>
            <v:shape style="position:absolute;left:11234;top:3425;width:898;height:682" coordorigin="11234,3425" coordsize="898,682" path="m11234,3425l12132,3425,12132,4106,11234,4106,11234,3425xe" filled="f" stroked="t" strokeweight="0.509215pt" strokecolor="#7F0000">
              <v:path arrowok="t"/>
            </v:shape>
            <v:shape style="position:absolute;left:11234;top:3648;width:907;height:0" coordorigin="11234,3648" coordsize="907,0" path="m11234,3648l12142,3648e" filled="f" stroked="t" strokeweight="0.50904pt" strokecolor="#7F0000">
              <v:path arrowok="t"/>
            </v:shape>
            <v:shape style="position:absolute;left:11234;top:4006;width:907;height:0" coordorigin="11234,4006" coordsize="907,0" path="m11234,4006l12142,4006e" filled="f" stroked="t" strokeweight="0.50904pt" strokecolor="#7F0000">
              <v:path arrowok="t"/>
            </v:shape>
            <v:shape style="position:absolute;left:10380;top:3782;width:854;height:10" coordorigin="10380,3782" coordsize="854,10" path="m10380,3792l11234,3782e" filled="f" stroked="t" strokeweight="0.50904pt" strokecolor="#7F0000">
              <v:path arrowok="t"/>
            </v:shape>
            <v:shape style="position:absolute;left:11134;top:3742;width:101;height:82" coordorigin="11134,3742" coordsize="101,82" path="m11134,3823l11234,3782,11134,3742e" filled="f" stroked="t" strokeweight="0.50923pt" strokecolor="#7F0000">
              <v:path arrowok="t"/>
            </v:shape>
            <v:shape style="position:absolute;left:9034;top:1591;width:857;height:439" coordorigin="9034,1591" coordsize="857,439" path="m9890,2030l9890,1591,9034,1591,9034,2030,9890,2030xe" filled="t" fillcolor="#FFFFB9" stroked="f">
              <v:path arrowok="t"/>
              <v:fill/>
            </v:shape>
            <v:shape style="position:absolute;left:9034;top:1591;width:857;height:439" coordorigin="9034,1591" coordsize="857,439" path="m9034,1591l9890,1591,9890,2030,9034,2030,9034,1591xe" filled="f" stroked="t" strokeweight="0.50914pt" strokecolor="#7F0000">
              <v:path arrowok="t"/>
            </v:shape>
            <v:shape style="position:absolute;left:9502;top:2040;width:257;height:1222" coordorigin="9502,2040" coordsize="257,1222" path="m9758,3262l9502,2040e" filled="f" stroked="t" strokeweight="0.509499pt" strokecolor="#7F0000">
              <v:path arrowok="t"/>
              <v:stroke dashstyle="longDash"/>
            </v:shape>
            <v:shape style="position:absolute;left:9461;top:2040;width:163;height:214" coordorigin="9461,2040" coordsize="163,214" path="m9624,2222l9502,2040,9461,2254,9624,2222xe" filled="t" fillcolor="#FFFFFF" stroked="f">
              <v:path arrowok="t"/>
              <v:fill/>
            </v:shape>
            <v:shape style="position:absolute;left:9461;top:2040;width:163;height:214" coordorigin="9461,2040" coordsize="163,214" path="m9624,2222l9502,2040,9461,2254,9624,2222xe" filled="f" stroked="t" strokeweight="0.509343pt" strokecolor="#7F0000">
              <v:path arrowok="t"/>
            </v:shape>
            <v:shape style="position:absolute;left:8635;top:2040;width:674;height:1018" coordorigin="8635,2040" coordsize="674,1018" path="m8635,3058l9310,2040e" filled="f" stroked="t" strokeweight="0.509373pt" strokecolor="#7F0000">
              <v:path arrowok="t"/>
              <v:stroke dashstyle="longDash"/>
            </v:shape>
            <v:shape style="position:absolute;left:9125;top:2040;width:185;height:214" coordorigin="9125,2040" coordsize="185,214" path="m9269,2254l9310,2040,9125,2162,9269,2254xe" filled="t" fillcolor="#FFFFFF" stroked="f">
              <v:path arrowok="t"/>
              <v:fill/>
            </v:shape>
            <v:shape style="position:absolute;left:9125;top:2040;width:185;height:214" coordorigin="9125,2040" coordsize="185,214" path="m9269,2254l9310,2040,9125,2162,9269,2254xe" filled="f" stroked="t" strokeweight="0.509314pt" strokecolor="#7F0000">
              <v:path arrowok="t"/>
            </v:shape>
            <v:shape style="position:absolute;left:8422;top:1826;width:612;height:1231" coordorigin="8422,1826" coordsize="612,1231" path="m8443,3058l8422,1836,9034,1826e" filled="f" stroked="t" strokeweight="0.509424pt" strokecolor="#7F0000">
              <v:path arrowok="t"/>
            </v:shape>
            <v:shape style="position:absolute;left:8933;top:1786;width:101;height:82" coordorigin="8933,1786" coordsize="101,82" path="m8933,1867l9034,1826,8933,1786e" filled="f" stroked="t" strokeweight="0.50923pt" strokecolor="#7F0000">
              <v:path arrowok="t"/>
            </v:shape>
            <v:shape style="position:absolute;left:6058;top:3139;width:1171;height:1212" coordorigin="6058,3139" coordsize="1171,1212" path="m7229,4351l7229,3139,6058,3139,6058,4351,7229,4351xe" filled="t" fillcolor="#FFFFB9" stroked="f">
              <v:path arrowok="t"/>
              <v:fill/>
            </v:shape>
            <v:shape style="position:absolute;left:6058;top:3139;width:1171;height:1212" coordorigin="6058,3139" coordsize="1171,1212" path="m6058,3139l7229,3139,7229,4351,6058,4351,6058,3139xe" filled="f" stroked="t" strokeweight="0.509288pt" strokecolor="#7F0000">
              <v:path arrowok="t"/>
            </v:shape>
            <v:shape style="position:absolute;left:6058;top:3365;width:1183;height:0" coordorigin="6058,3365" coordsize="1183,0" path="m6058,3365l7241,3365e" filled="f" stroked="t" strokeweight="0.50904pt" strokecolor="#7F0000">
              <v:path arrowok="t"/>
            </v:shape>
            <v:shape style="position:absolute;left:6058;top:4250;width:1183;height:0" coordorigin="6058,4250" coordsize="1183,0" path="m6058,4250l7241,4250e" filled="f" stroked="t" strokeweight="0.50904pt" strokecolor="#7F0000">
              <v:path arrowok="t"/>
            </v:shape>
            <v:shape style="position:absolute;left:7241;top:3425;width:814;height:194" coordorigin="7241,3425" coordsize="814,194" path="m7241,3619l8054,3425e" filled="f" stroked="t" strokeweight="0.509066pt" strokecolor="#7F0000">
              <v:path arrowok="t"/>
            </v:shape>
            <v:shape style="position:absolute;left:7954;top:3415;width:101;height:70" coordorigin="7954,3415" coordsize="101,70" path="m7973,3485l8054,3425,7954,3415e" filled="f" stroked="t" strokeweight="0.509195pt" strokecolor="#7F0000">
              <v:path arrowok="t"/>
            </v:shape>
            <v:shape style="position:absolute;left:4385;top:3506;width:878;height:1212" coordorigin="4385,3506" coordsize="878,1212" path="m5263,4718l5263,3506,4385,3506,4385,4718,5263,4718xe" filled="t" fillcolor="#FFFFB9" stroked="f">
              <v:path arrowok="t"/>
              <v:fill/>
            </v:shape>
            <v:shape style="position:absolute;left:4385;top:3506;width:878;height:1212" coordorigin="4385,3506" coordsize="878,1212" path="m4385,3506l5263,3506,5263,4718,4385,4718,4385,3506xe" filled="f" stroked="t" strokeweight="0.509354pt" strokecolor="#7F0000">
              <v:path arrowok="t"/>
            </v:shape>
            <v:shape style="position:absolute;left:4385;top:3730;width:888;height:0" coordorigin="4385,3730" coordsize="888,0" path="m4385,3730l5273,3730e" filled="f" stroked="t" strokeweight="0.50904pt" strokecolor="#7F0000">
              <v:path arrowok="t"/>
            </v:shape>
            <v:shape style="position:absolute;left:4385;top:3823;width:888;height:0" coordorigin="4385,3823" coordsize="888,0" path="m4385,3823l5273,3823e" filled="f" stroked="t" strokeweight="0.50904pt" strokecolor="#7F0000">
              <v:path arrowok="t"/>
            </v:shape>
            <v:shape style="position:absolute;left:12377;top:4891;width:1171;height:550" coordorigin="12377,4891" coordsize="1171,550" path="m13548,5441l13548,4891,12377,4891,12377,5441,13548,5441xe" filled="t" fillcolor="#FFFFB9" stroked="f">
              <v:path arrowok="t"/>
              <v:fill/>
            </v:shape>
            <v:shape style="position:absolute;left:12377;top:4891;width:1171;height:550" coordorigin="12377,4891" coordsize="1171,550" path="m12377,4891l13548,4891,13548,5441,12377,5441,12377,4891xe" filled="f" stroked="t" strokeweight="0.509127pt" strokecolor="#7F0000">
              <v:path arrowok="t"/>
            </v:shape>
            <v:shape style="position:absolute;left:12377;top:5114;width:1183;height:0" coordorigin="12377,5114" coordsize="1183,0" path="m12377,5114l13560,5114e" filled="f" stroked="t" strokeweight="0.50904pt" strokecolor="#7F0000">
              <v:path arrowok="t"/>
            </v:shape>
            <v:shape style="position:absolute;left:12377;top:5208;width:1183;height:0" coordorigin="12377,5208" coordsize="1183,0" path="m12377,5208l13560,5208e" filled="f" stroked="t" strokeweight="0.50904pt" strokecolor="#7F0000">
              <v:path arrowok="t"/>
            </v:shape>
            <v:shape style="position:absolute;left:5273;top:4301;width:7104;height:876" coordorigin="5273,4301" coordsize="7104,876" path="m5273,4301l7445,5177,12377,5167e" filled="f" stroked="t" strokeweight="0.509047pt" strokecolor="#7F0000">
              <v:path arrowok="t"/>
            </v:shape>
            <v:shape style="position:absolute;left:12276;top:5126;width:101;height:82" coordorigin="12276,5126" coordsize="101,82" path="m12276,5208l12377,5167,12276,5126e" filled="f" stroked="t" strokeweight="0.50923pt" strokecolor="#7F0000">
              <v:path arrowok="t"/>
            </v:shape>
            <v:shape style="position:absolute;left:12418;top:5748;width:1469;height:550" coordorigin="12418,5748" coordsize="1469,550" path="m13886,6298l13886,5748,12418,5748,12418,6298,13886,6298xe" filled="t" fillcolor="#FFFFB9" stroked="f">
              <v:path arrowok="t"/>
              <v:fill/>
            </v:shape>
            <v:shape style="position:absolute;left:12418;top:5748;width:1469;height:550" coordorigin="12418,5748" coordsize="1469,550" path="m12418,5748l13886,5748,13886,6298,12418,6298,12418,5748xe" filled="f" stroked="t" strokeweight="0.509099pt" strokecolor="#7F0000">
              <v:path arrowok="t"/>
            </v:shape>
            <v:shape style="position:absolute;left:12418;top:5971;width:1478;height:0" coordorigin="12418,5971" coordsize="1478,0" path="m12418,5971l13896,5971e" filled="f" stroked="t" strokeweight="0.50904pt" strokecolor="#7F0000">
              <v:path arrowok="t"/>
            </v:shape>
            <v:shape style="position:absolute;left:12418;top:6062;width:1478;height:0" coordorigin="12418,6062" coordsize="1478,0" path="m12418,6062l13896,6062e" filled="f" stroked="t" strokeweight="0.50904pt" strokecolor="#7F0000">
              <v:path arrowok="t"/>
            </v:shape>
            <v:shape style="position:absolute;left:5273;top:4464;width:7145;height:1548" coordorigin="5273,4464" coordsize="7145,1548" path="m5273,4464l7178,5950,12418,6012e" filled="f" stroked="t" strokeweight="0.509062pt" strokecolor="#7F0000">
              <v:path arrowok="t"/>
            </v:shape>
            <v:shape style="position:absolute;left:12317;top:5971;width:101;height:82" coordorigin="12317,5971" coordsize="101,82" path="m12317,6053l12418,6012,12317,5971e" filled="f" stroked="t" strokeweight="0.50923pt" strokecolor="#7F0000">
              <v:path arrowok="t"/>
            </v:shape>
            <v:shape style="position:absolute;left:5273;top:3874;width:785;height:151" coordorigin="5273,3874" coordsize="785,151" path="m5273,4025l6058,3874e" filled="f" stroked="t" strokeweight="0.509057pt" strokecolor="#7F0000">
              <v:path arrowok="t"/>
            </v:shape>
            <v:shape style="position:absolute;left:5957;top:3852;width:101;height:82" coordorigin="5957,3852" coordsize="101,82" path="m5966,3934l6058,3874,5957,3852e" filled="f" stroked="t" strokeweight="0.50923pt" strokecolor="#7F0000">
              <v:path arrowok="t"/>
            </v:shape>
            <v:shape style="position:absolute;left:12418;top:6480;width:876;height:682" coordorigin="12418,6480" coordsize="876,682" path="m13294,7162l13294,6480,12418,6480,12418,7162,13294,7162xe" filled="t" fillcolor="#FFFFB9" stroked="f">
              <v:path arrowok="t"/>
              <v:fill/>
            </v:shape>
            <v:shape style="position:absolute;left:12418;top:6480;width:876;height:682" coordorigin="12418,6480" coordsize="876,682" path="m12418,6480l13294,6480,13294,7162,12418,7162,12418,6480xe" filled="f" stroked="t" strokeweight="0.509221pt" strokecolor="#7F0000">
              <v:path arrowok="t"/>
            </v:shape>
            <v:shape style="position:absolute;left:12418;top:6703;width:888;height:0" coordorigin="12418,6703" coordsize="888,0" path="m12418,6703l13306,6703e" filled="f" stroked="t" strokeweight="0.50904pt" strokecolor="#7F0000">
              <v:path arrowok="t"/>
            </v:shape>
            <v:shape style="position:absolute;left:12418;top:6797;width:888;height:0" coordorigin="12418,6797" coordsize="888,0" path="m12418,6797l13306,6797e" filled="f" stroked="t" strokeweight="0.50904pt" strokecolor="#7F0000">
              <v:path arrowok="t"/>
            </v:shape>
            <v:shape style="position:absolute;left:5273;top:4627;width:7145;height:2198" coordorigin="5273,4627" coordsize="7145,2198" path="m5273,4627l7200,6806,12418,6826e" filled="f" stroked="t" strokeweight="0.509082pt" strokecolor="#7F0000">
              <v:path arrowok="t"/>
            </v:shape>
            <v:shape style="position:absolute;left:12317;top:6785;width:101;height:82" coordorigin="12317,6785" coordsize="101,82" path="m12317,6866l12418,6826,12317,6785e" filled="f" stroked="t" strokeweight="0.50923pt" strokecolor="#7F0000">
              <v:path arrowok="t"/>
            </v:shape>
            <v:shape style="position:absolute;left:2306;top:3547;width:876;height:1080" coordorigin="2306,3547" coordsize="876,1080" path="m3182,4627l3182,3547,2306,3547,2306,4627,3182,4627xe" filled="t" fillcolor="#FFFFB9" stroked="f">
              <v:path arrowok="t"/>
              <v:fill/>
            </v:shape>
            <v:shape style="position:absolute;left:2306;top:3547;width:876;height:1080" coordorigin="2306,3547" coordsize="876,1080" path="m2306,3547l3182,3547,3182,4627,2306,4627,2306,3547xe" filled="f" stroked="t" strokeweight="0.509329pt" strokecolor="#7F0000">
              <v:path arrowok="t"/>
            </v:shape>
            <v:shape style="position:absolute;left:2306;top:3770;width:888;height:0" coordorigin="2306,3770" coordsize="888,0" path="m2306,3770l3194,3770e" filled="f" stroked="t" strokeweight="0.50904pt" strokecolor="#7F0000">
              <v:path arrowok="t"/>
            </v:shape>
            <v:shape style="position:absolute;left:2306;top:3862;width:888;height:0" coordorigin="2306,3862" coordsize="888,0" path="m2306,3862l3194,3862e" filled="f" stroked="t" strokeweight="0.50904pt" strokecolor="#7F0000">
              <v:path arrowok="t"/>
            </v:shape>
            <v:shape style="position:absolute;left:3194;top:4097;width:1190;height:10" coordorigin="3194,4097" coordsize="1190,10" path="m3194,4097l4385,4106e" filled="f" stroked="t" strokeweight="0.50904pt" strokecolor="#7F0000">
              <v:path arrowok="t"/>
            </v:shape>
            <v:shape style="position:absolute;left:4284;top:4066;width:101;height:82" coordorigin="4284,4066" coordsize="101,82" path="m4284,4147l4385,4106,4284,4066e" filled="f" stroked="t" strokeweight="0.50923pt" strokecolor="#7F0000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*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  <w:sectPr>
          <w:pgSz w:w="15860" w:h="12260" w:orient="landscape"/>
          <w:pgMar w:top="1120" w:bottom="280" w:left="2240" w:right="1880"/>
        </w:sectPr>
      </w:pPr>
      <w:r>
        <w:rPr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ind w:left="223" w:right="114"/>
      </w:pPr>
      <w:r>
        <w:rPr>
          <w:rFonts w:cs="Tahoma" w:hAnsi="Tahoma" w:eastAsia="Tahoma" w:ascii="Tahoma"/>
          <w:b/>
          <w:spacing w:val="-6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4"/>
          <w:w w:val="10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5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-2"/>
          <w:w w:val="101"/>
          <w:sz w:val="11"/>
          <w:szCs w:val="11"/>
        </w:rPr>
        <w:t>G</w:t>
      </w:r>
      <w:r>
        <w:rPr>
          <w:rFonts w:cs="Tahoma" w:hAnsi="Tahoma" w:eastAsia="Tahoma" w:ascii="Tahoma"/>
          <w:b/>
          <w:spacing w:val="-1"/>
          <w:w w:val="101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ind w:left="91" w:right="44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20"/>
        <w:ind w:left="91" w:right="125"/>
      </w:pPr>
      <w:r>
        <w:rPr>
          <w:rFonts w:cs="Tahoma" w:hAnsi="Tahoma" w:eastAsia="Tahoma" w:ascii="Tahoma"/>
          <w:w w:val="101"/>
          <w:sz w:val="11"/>
          <w:szCs w:val="11"/>
        </w:rPr>
        <w:t>+s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20"/>
        <w:ind w:left="91" w:right="3"/>
      </w:pPr>
      <w:r>
        <w:rPr>
          <w:rFonts w:cs="Tahoma" w:hAnsi="Tahoma" w:eastAsia="Tahoma" w:ascii="Tahoma"/>
          <w:w w:val="101"/>
          <w:sz w:val="11"/>
          <w:szCs w:val="11"/>
        </w:rPr>
        <w:t>+r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7"/>
          <w:w w:val="10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20"/>
        <w:ind w:left="91" w:right="-28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5"/>
          <w:w w:val="101"/>
          <w:sz w:val="11"/>
          <w:szCs w:val="11"/>
        </w:rPr>
        <w:t>f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w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1"/>
        <w:ind w:left="91" w:right="113"/>
      </w:pPr>
      <w:r>
        <w:rPr>
          <w:rFonts w:cs="Tahoma" w:hAnsi="Tahoma" w:eastAsia="Tahoma" w:ascii="Tahoma"/>
          <w:w w:val="101"/>
          <w:sz w:val="11"/>
          <w:szCs w:val="11"/>
        </w:rPr>
        <w:t>+r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p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7"/>
          <w:w w:val="101"/>
          <w:sz w:val="11"/>
          <w:szCs w:val="11"/>
        </w:rPr>
        <w:t>y</w:t>
      </w:r>
      <w:r>
        <w:rPr>
          <w:rFonts w:cs="Tahoma" w:hAnsi="Tahoma" w:eastAsia="Tahoma" w:ascii="Tahoma"/>
          <w:spacing w:val="-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326"/>
      </w:pPr>
      <w:r>
        <w:rPr>
          <w:rFonts w:cs="Tahoma" w:hAnsi="Tahoma" w:eastAsia="Tahoma" w:ascii="Tahoma"/>
          <w:b/>
          <w:spacing w:val="-9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6"/>
          <w:w w:val="10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5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1"/>
          <w:w w:val="101"/>
          <w:sz w:val="11"/>
          <w:szCs w:val="11"/>
        </w:rPr>
        <w:t>S</w:t>
      </w:r>
      <w:r>
        <w:rPr>
          <w:rFonts w:cs="Tahoma" w:hAnsi="Tahoma" w:eastAsia="Tahoma" w:ascii="Tahoma"/>
          <w:b/>
          <w:spacing w:val="6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2"/>
          <w:w w:val="101"/>
          <w:sz w:val="11"/>
          <w:szCs w:val="11"/>
        </w:rPr>
        <w:t>r</w:t>
      </w:r>
      <w:r>
        <w:rPr>
          <w:rFonts w:cs="Tahoma" w:hAnsi="Tahoma" w:eastAsia="Tahoma" w:ascii="Tahoma"/>
          <w:b/>
          <w:spacing w:val="7"/>
          <w:w w:val="101"/>
          <w:sz w:val="11"/>
          <w:szCs w:val="11"/>
        </w:rPr>
        <w:t>v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295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20"/>
        <w:ind w:left="267" w:right="123"/>
      </w:pPr>
      <w:r>
        <w:rPr>
          <w:rFonts w:cs="Tahoma" w:hAnsi="Tahoma" w:eastAsia="Tahoma" w:ascii="Tahoma"/>
          <w:w w:val="101"/>
          <w:sz w:val="11"/>
          <w:szCs w:val="11"/>
        </w:rPr>
        <w:t>+s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d</w:t>
      </w:r>
      <w:r>
        <w:rPr>
          <w:rFonts w:cs="Tahoma" w:hAnsi="Tahoma" w:eastAsia="Tahoma" w:ascii="Tahoma"/>
          <w:spacing w:val="-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60"/>
        <w:ind w:left="-31" w:right="-3"/>
      </w:pPr>
      <w:r>
        <w:rPr>
          <w:rFonts w:cs="Tahoma" w:hAnsi="Tahoma" w:eastAsia="Tahoma" w:ascii="Tahoma"/>
          <w:spacing w:val="0"/>
          <w:w w:val="100"/>
          <w:position w:val="-2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position w:val="-2"/>
          <w:sz w:val="11"/>
          <w:szCs w:val="11"/>
        </w:rPr>
        <w:t>     </w:t>
      </w:r>
      <w:r>
        <w:rPr>
          <w:rFonts w:cs="Tahoma" w:hAnsi="Tahoma" w:eastAsia="Tahoma" w:ascii="Tahoma"/>
          <w:spacing w:val="29"/>
          <w:w w:val="100"/>
          <w:position w:val="-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+r</w:t>
      </w:r>
      <w:r>
        <w:rPr>
          <w:rFonts w:cs="Tahoma" w:hAnsi="Tahoma" w:eastAsia="Tahoma" w:ascii="Tahoma"/>
          <w:spacing w:val="3"/>
          <w:w w:val="101"/>
          <w:position w:val="2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1"/>
          <w:position w:val="2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1"/>
          <w:position w:val="2"/>
          <w:sz w:val="11"/>
          <w:szCs w:val="11"/>
        </w:rPr>
        <w:t>e</w:t>
      </w:r>
      <w:r>
        <w:rPr>
          <w:rFonts w:cs="Tahoma" w:hAnsi="Tahoma" w:eastAsia="Tahoma" w:ascii="Tahoma"/>
          <w:spacing w:val="-4"/>
          <w:w w:val="101"/>
          <w:position w:val="2"/>
          <w:sz w:val="11"/>
          <w:szCs w:val="11"/>
        </w:rPr>
        <w:t>i</w:t>
      </w:r>
      <w:r>
        <w:rPr>
          <w:rFonts w:cs="Tahoma" w:hAnsi="Tahoma" w:eastAsia="Tahoma" w:ascii="Tahoma"/>
          <w:spacing w:val="4"/>
          <w:w w:val="101"/>
          <w:position w:val="2"/>
          <w:sz w:val="11"/>
          <w:szCs w:val="11"/>
        </w:rPr>
        <w:t>v</w:t>
      </w:r>
      <w:r>
        <w:rPr>
          <w:rFonts w:cs="Tahoma" w:hAnsi="Tahoma" w:eastAsia="Tahoma" w:ascii="Tahoma"/>
          <w:spacing w:val="3"/>
          <w:w w:val="101"/>
          <w:position w:val="2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1"/>
          <w:position w:val="2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position w:val="2"/>
          <w:sz w:val="11"/>
          <w:szCs w:val="11"/>
        </w:rPr>
        <w:t>m</w:t>
      </w:r>
      <w:r>
        <w:rPr>
          <w:rFonts w:cs="Tahoma" w:hAnsi="Tahoma" w:eastAsia="Tahoma" w:ascii="Tahoma"/>
          <w:spacing w:val="4"/>
          <w:w w:val="101"/>
          <w:position w:val="2"/>
          <w:sz w:val="11"/>
          <w:szCs w:val="11"/>
        </w:rPr>
        <w:t>a</w:t>
      </w:r>
      <w:r>
        <w:rPr>
          <w:rFonts w:cs="Tahoma" w:hAnsi="Tahoma" w:eastAsia="Tahoma" w:ascii="Tahoma"/>
          <w:spacing w:val="-6"/>
          <w:w w:val="101"/>
          <w:position w:val="2"/>
          <w:sz w:val="11"/>
          <w:szCs w:val="11"/>
        </w:rPr>
        <w:t>i</w:t>
      </w:r>
      <w:r>
        <w:rPr>
          <w:rFonts w:cs="Tahoma" w:hAnsi="Tahoma" w:eastAsia="Tahoma" w:ascii="Tahoma"/>
          <w:spacing w:val="-4"/>
          <w:w w:val="101"/>
          <w:position w:val="2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position w:val="2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295" w:right="-37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5"/>
          <w:w w:val="101"/>
          <w:sz w:val="11"/>
          <w:szCs w:val="11"/>
        </w:rPr>
        <w:t>f</w:t>
      </w:r>
      <w:r>
        <w:rPr>
          <w:rFonts w:cs="Tahoma" w:hAnsi="Tahoma" w:eastAsia="Tahoma" w:ascii="Tahoma"/>
          <w:spacing w:val="2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w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d</w:t>
      </w:r>
      <w:r>
        <w:rPr>
          <w:rFonts w:cs="Tahoma" w:hAnsi="Tahoma" w:eastAsia="Tahoma" w:ascii="Tahoma"/>
          <w:spacing w:val="-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1"/>
        <w:ind w:left="267" w:right="113"/>
      </w:pPr>
      <w:r>
        <w:rPr>
          <w:rFonts w:cs="Tahoma" w:hAnsi="Tahoma" w:eastAsia="Tahoma" w:ascii="Tahoma"/>
          <w:w w:val="101"/>
          <w:sz w:val="11"/>
          <w:szCs w:val="11"/>
        </w:rPr>
        <w:t>+r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p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y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295"/>
      </w:pPr>
      <w:r>
        <w:rPr>
          <w:rFonts w:cs="Tahoma" w:hAnsi="Tahoma" w:eastAsia="Tahoma" w:ascii="Tahoma"/>
          <w:w w:val="101"/>
          <w:position w:val="-1"/>
          <w:sz w:val="11"/>
          <w:szCs w:val="11"/>
        </w:rPr>
        <w:t>+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g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3"/>
          <w:w w:val="101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spacing w:val="5"/>
          <w:w w:val="101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spacing w:val="-1"/>
          <w:w w:val="101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spacing w:val="-1"/>
          <w:w w:val="101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spacing w:val="2"/>
          <w:w w:val="101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-2"/>
          <w:w w:val="101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spacing w:val="3"/>
          <w:w w:val="101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spacing w:val="-2"/>
          <w:w w:val="101"/>
          <w:position w:val="-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ind w:left="389" w:right="66"/>
      </w:pPr>
      <w:r>
        <w:rPr>
          <w:rFonts w:cs="Tahoma" w:hAnsi="Tahoma" w:eastAsia="Tahoma" w:ascii="Tahoma"/>
          <w:b/>
          <w:spacing w:val="-6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6"/>
          <w:w w:val="101"/>
          <w:sz w:val="11"/>
          <w:szCs w:val="11"/>
        </w:rPr>
        <w:t>m</w:t>
      </w:r>
      <w:r>
        <w:rPr>
          <w:rFonts w:cs="Tahoma" w:hAnsi="Tahoma" w:eastAsia="Tahoma" w:ascii="Tahoma"/>
          <w:b/>
          <w:spacing w:val="3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1"/>
          <w:sz w:val="11"/>
          <w:szCs w:val="11"/>
        </w:rPr>
        <w:t>c</w:t>
      </w:r>
      <w:r>
        <w:rPr>
          <w:rFonts w:cs="Tahoma" w:hAnsi="Tahoma" w:eastAsia="Tahoma" w:ascii="Tahoma"/>
          <w:b/>
          <w:spacing w:val="3"/>
          <w:w w:val="10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1"/>
          <w:sz w:val="11"/>
          <w:szCs w:val="11"/>
        </w:rPr>
        <w:t>unt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90"/>
        <w:ind w:left="266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266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d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ss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266" w:right="-27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g</w:t>
      </w:r>
      <w:r>
        <w:rPr>
          <w:rFonts w:cs="Tahoma" w:hAnsi="Tahoma" w:eastAsia="Tahoma" w:ascii="Tahoma"/>
          <w:spacing w:val="-5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S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7"/>
          <w:w w:val="10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1"/>
        <w:ind w:left="266" w:right="-37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u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g</w:t>
      </w:r>
      <w:r>
        <w:rPr>
          <w:rFonts w:cs="Tahoma" w:hAnsi="Tahoma" w:eastAsia="Tahoma" w:ascii="Tahoma"/>
          <w:spacing w:val="2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g</w:t>
      </w:r>
      <w:r>
        <w:rPr>
          <w:rFonts w:cs="Tahoma" w:hAnsi="Tahoma" w:eastAsia="Tahoma" w:ascii="Tahoma"/>
          <w:spacing w:val="-5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-4"/>
          <w:w w:val="101"/>
          <w:sz w:val="11"/>
          <w:szCs w:val="11"/>
        </w:rPr>
        <w:t>l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S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7"/>
          <w:w w:val="10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60"/>
        <w:ind w:left="-31" w:right="428"/>
      </w:pPr>
      <w:r>
        <w:rPr>
          <w:rFonts w:cs="Tahoma" w:hAnsi="Tahoma" w:eastAsia="Tahoma" w:ascii="Tahoma"/>
          <w:spacing w:val="0"/>
          <w:w w:val="100"/>
          <w:position w:val="-2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position w:val="-2"/>
          <w:sz w:val="11"/>
          <w:szCs w:val="11"/>
        </w:rPr>
        <w:t>    </w:t>
      </w:r>
      <w:r>
        <w:rPr>
          <w:rFonts w:cs="Tahoma" w:hAnsi="Tahoma" w:eastAsia="Tahoma" w:ascii="Tahoma"/>
          <w:spacing w:val="34"/>
          <w:w w:val="100"/>
          <w:position w:val="-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1"/>
          <w:position w:val="2"/>
          <w:sz w:val="11"/>
          <w:szCs w:val="11"/>
        </w:rPr>
        <w:t>u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s</w:t>
      </w:r>
      <w:r>
        <w:rPr>
          <w:rFonts w:cs="Tahoma" w:hAnsi="Tahoma" w:eastAsia="Tahoma" w:ascii="Tahoma"/>
          <w:spacing w:val="3"/>
          <w:w w:val="101"/>
          <w:position w:val="2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r</w:t>
      </w:r>
      <w:r>
        <w:rPr>
          <w:rFonts w:cs="Tahoma" w:hAnsi="Tahoma" w:eastAsia="Tahoma" w:ascii="Tahoma"/>
          <w:spacing w:val="-2"/>
          <w:w w:val="101"/>
          <w:position w:val="2"/>
          <w:sz w:val="11"/>
          <w:szCs w:val="11"/>
        </w:rPr>
        <w:t>n</w:t>
      </w:r>
      <w:r>
        <w:rPr>
          <w:rFonts w:cs="Tahoma" w:hAnsi="Tahoma" w:eastAsia="Tahoma" w:ascii="Tahoma"/>
          <w:spacing w:val="4"/>
          <w:w w:val="101"/>
          <w:position w:val="2"/>
          <w:sz w:val="11"/>
          <w:szCs w:val="11"/>
        </w:rPr>
        <w:t>a</w:t>
      </w:r>
      <w:r>
        <w:rPr>
          <w:rFonts w:cs="Tahoma" w:hAnsi="Tahoma" w:eastAsia="Tahoma" w:ascii="Tahoma"/>
          <w:spacing w:val="-12"/>
          <w:w w:val="101"/>
          <w:position w:val="2"/>
          <w:sz w:val="11"/>
          <w:szCs w:val="11"/>
        </w:rPr>
        <w:t>m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266"/>
      </w:pPr>
      <w:r>
        <w:rPr>
          <w:rFonts w:cs="Tahoma" w:hAnsi="Tahoma" w:eastAsia="Tahoma" w:ascii="Tahoma"/>
          <w:spacing w:val="0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p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ss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w</w:t>
      </w:r>
      <w:r>
        <w:rPr>
          <w:rFonts w:cs="Tahoma" w:hAnsi="Tahoma" w:eastAsia="Tahoma" w:ascii="Tahoma"/>
          <w:spacing w:val="2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rd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2"/>
        <w:ind w:left="286"/>
      </w:pPr>
      <w:r>
        <w:br w:type="column"/>
      </w:r>
      <w:r>
        <w:rPr>
          <w:rFonts w:cs="Tahoma" w:hAnsi="Tahoma" w:eastAsia="Tahoma" w:ascii="Tahoma"/>
          <w:b/>
          <w:spacing w:val="-9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6"/>
          <w:w w:val="10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5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-5"/>
          <w:w w:val="101"/>
          <w:sz w:val="11"/>
          <w:szCs w:val="11"/>
        </w:rPr>
        <w:t>F</w:t>
      </w:r>
      <w:r>
        <w:rPr>
          <w:rFonts w:cs="Tahoma" w:hAnsi="Tahoma" w:eastAsia="Tahoma" w:ascii="Tahoma"/>
          <w:b/>
          <w:spacing w:val="3"/>
          <w:w w:val="10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3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2"/>
          <w:w w:val="101"/>
          <w:sz w:val="11"/>
          <w:szCs w:val="11"/>
        </w:rPr>
        <w:t>d</w:t>
      </w:r>
      <w:r>
        <w:rPr>
          <w:rFonts w:cs="Tahoma" w:hAnsi="Tahoma" w:eastAsia="Tahoma" w:ascii="Tahoma"/>
          <w:b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1"/>
          <w:sz w:val="11"/>
          <w:szCs w:val="11"/>
        </w:rPr>
        <w:t>r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70"/>
        <w:ind w:left="264" w:right="-40"/>
      </w:pPr>
      <w:r>
        <w:rPr>
          <w:rFonts w:cs="Tahoma" w:hAnsi="Tahoma" w:eastAsia="Tahoma" w:ascii="Tahoma"/>
          <w:spacing w:val="0"/>
          <w:w w:val="100"/>
          <w:sz w:val="11"/>
          <w:szCs w:val="11"/>
        </w:rPr>
        <w:t>+n</w:t>
      </w:r>
      <w:r>
        <w:rPr>
          <w:rFonts w:cs="Tahoma" w:hAnsi="Tahoma" w:eastAsia="Tahoma" w:ascii="Tahoma"/>
          <w:spacing w:val="1"/>
          <w:w w:val="100"/>
          <w:sz w:val="11"/>
          <w:szCs w:val="11"/>
        </w:rPr>
        <w:t>a</w:t>
      </w:r>
      <w:r>
        <w:rPr>
          <w:rFonts w:cs="Tahoma" w:hAnsi="Tahoma" w:eastAsia="Tahoma" w:ascii="Tahoma"/>
          <w:spacing w:val="-12"/>
          <w:w w:val="100"/>
          <w:sz w:val="11"/>
          <w:szCs w:val="11"/>
        </w:rPr>
        <w:t>m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  <w:t>                                   </w:t>
      </w:r>
      <w:r>
        <w:rPr>
          <w:rFonts w:cs="Tahoma" w:hAnsi="Tahoma" w:eastAsia="Tahoma" w:ascii="Tahoma"/>
          <w:spacing w:val="34"/>
          <w:w w:val="100"/>
          <w:sz w:val="11"/>
          <w:szCs w:val="11"/>
        </w:rPr>
        <w:t> </w:t>
      </w:r>
      <w:r>
        <w:rPr>
          <w:rFonts w:cs="Tahoma" w:hAnsi="Tahoma" w:eastAsia="Tahoma" w:ascii="Tahoma"/>
          <w:b/>
          <w:spacing w:val="-6"/>
          <w:w w:val="101"/>
          <w:position w:val="2"/>
          <w:sz w:val="11"/>
          <w:szCs w:val="11"/>
        </w:rPr>
        <w:t>E</w:t>
      </w:r>
      <w:r>
        <w:rPr>
          <w:rFonts w:cs="Tahoma" w:hAnsi="Tahoma" w:eastAsia="Tahoma" w:ascii="Tahoma"/>
          <w:b/>
          <w:spacing w:val="4"/>
          <w:w w:val="101"/>
          <w:position w:val="2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1"/>
          <w:position w:val="2"/>
          <w:sz w:val="11"/>
          <w:szCs w:val="11"/>
        </w:rPr>
        <w:t>a</w:t>
      </w:r>
      <w:r>
        <w:rPr>
          <w:rFonts w:cs="Tahoma" w:hAnsi="Tahoma" w:eastAsia="Tahoma" w:ascii="Tahoma"/>
          <w:b/>
          <w:spacing w:val="-3"/>
          <w:w w:val="102"/>
          <w:position w:val="2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2"/>
          <w:sz w:val="11"/>
          <w:szCs w:val="11"/>
        </w:rPr>
        <w:t>l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71"/>
      </w:pPr>
      <w:r>
        <w:rPr>
          <w:rFonts w:cs="Tahoma" w:hAnsi="Tahoma" w:eastAsia="Tahoma" w:ascii="Tahoma"/>
          <w:spacing w:val="0"/>
          <w:w w:val="100"/>
          <w:sz w:val="11"/>
          <w:szCs w:val="11"/>
        </w:rPr>
        <w:t>*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  <w:t>                                          </w:t>
      </w:r>
      <w:r>
        <w:rPr>
          <w:rFonts w:cs="Tahoma" w:hAnsi="Tahoma" w:eastAsia="Tahoma" w:ascii="Tahoma"/>
          <w:spacing w:val="33"/>
          <w:w w:val="100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1"/>
          <w:position w:val="1"/>
          <w:sz w:val="11"/>
          <w:szCs w:val="11"/>
        </w:rPr>
        <w:t>+</w:t>
      </w:r>
      <w:r>
        <w:rPr>
          <w:rFonts w:cs="Tahoma" w:hAnsi="Tahoma" w:eastAsia="Tahoma" w:ascii="Tahoma"/>
          <w:spacing w:val="5"/>
          <w:w w:val="101"/>
          <w:position w:val="1"/>
          <w:sz w:val="11"/>
          <w:szCs w:val="11"/>
        </w:rPr>
        <w:t>f</w:t>
      </w:r>
      <w:r>
        <w:rPr>
          <w:rFonts w:cs="Tahoma" w:hAnsi="Tahoma" w:eastAsia="Tahoma" w:ascii="Tahoma"/>
          <w:spacing w:val="0"/>
          <w:w w:val="101"/>
          <w:position w:val="1"/>
          <w:sz w:val="11"/>
          <w:szCs w:val="11"/>
        </w:rPr>
        <w:t>r</w:t>
      </w:r>
      <w:r>
        <w:rPr>
          <w:rFonts w:cs="Tahoma" w:hAnsi="Tahoma" w:eastAsia="Tahoma" w:ascii="Tahoma"/>
          <w:spacing w:val="-1"/>
          <w:w w:val="101"/>
          <w:position w:val="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position w:val="1"/>
          <w:sz w:val="11"/>
          <w:szCs w:val="11"/>
        </w:rPr>
        <w:t>m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120"/>
        <w:ind w:right="431"/>
      </w:pPr>
      <w:r>
        <w:rPr>
          <w:rFonts w:cs="Tahoma" w:hAnsi="Tahoma" w:eastAsia="Tahoma" w:ascii="Tahoma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120"/>
        <w:ind w:right="181"/>
      </w:pPr>
      <w:r>
        <w:rPr>
          <w:rFonts w:cs="Tahoma" w:hAnsi="Tahoma" w:eastAsia="Tahoma" w:ascii="Tahoma"/>
          <w:w w:val="101"/>
          <w:sz w:val="11"/>
          <w:szCs w:val="11"/>
        </w:rPr>
        <w:t>+s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u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b</w:t>
      </w:r>
      <w:r>
        <w:rPr>
          <w:rFonts w:cs="Tahoma" w:hAnsi="Tahoma" w:eastAsia="Tahoma" w:ascii="Tahoma"/>
          <w:spacing w:val="0"/>
          <w:w w:val="102"/>
          <w:sz w:val="11"/>
          <w:szCs w:val="11"/>
        </w:rPr>
        <w:t>j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120"/>
        <w:ind w:right="160"/>
      </w:pPr>
      <w:r>
        <w:rPr>
          <w:rFonts w:cs="Tahoma" w:hAnsi="Tahoma" w:eastAsia="Tahoma" w:ascii="Tahoma"/>
          <w:spacing w:val="0"/>
          <w:w w:val="101"/>
          <w:sz w:val="11"/>
          <w:szCs w:val="11"/>
        </w:rPr>
        <w:t>+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nt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1"/>
        <w:ind w:right="116"/>
      </w:pPr>
      <w:r>
        <w:rPr>
          <w:rFonts w:cs="Tahoma" w:hAnsi="Tahoma" w:eastAsia="Tahoma" w:ascii="Tahoma"/>
          <w:w w:val="101"/>
          <w:sz w:val="11"/>
          <w:szCs w:val="11"/>
        </w:rPr>
        <w:t>+r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-6"/>
          <w:w w:val="101"/>
          <w:sz w:val="11"/>
          <w:szCs w:val="11"/>
        </w:rPr>
        <w:t>i</w:t>
      </w:r>
      <w:r>
        <w:rPr>
          <w:rFonts w:cs="Tahoma" w:hAnsi="Tahoma" w:eastAsia="Tahoma" w:ascii="Tahoma"/>
          <w:spacing w:val="7"/>
          <w:w w:val="10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358"/>
      </w:pPr>
      <w:r>
        <w:rPr>
          <w:rFonts w:cs="Tahoma" w:hAnsi="Tahoma" w:eastAsia="Tahoma" w:ascii="Tahoma"/>
          <w:b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4"/>
          <w:w w:val="101"/>
          <w:sz w:val="11"/>
          <w:szCs w:val="11"/>
        </w:rPr>
        <w:t>t</w:t>
      </w:r>
      <w:r>
        <w:rPr>
          <w:rFonts w:cs="Tahoma" w:hAnsi="Tahoma" w:eastAsia="Tahoma" w:ascii="Tahoma"/>
          <w:b/>
          <w:spacing w:val="4"/>
          <w:w w:val="101"/>
          <w:sz w:val="11"/>
          <w:szCs w:val="11"/>
        </w:rPr>
        <w:t>t</w:t>
      </w:r>
      <w:r>
        <w:rPr>
          <w:rFonts w:cs="Tahoma" w:hAnsi="Tahoma" w:eastAsia="Tahoma" w:ascii="Tahoma"/>
          <w:b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1"/>
          <w:sz w:val="11"/>
          <w:szCs w:val="11"/>
        </w:rPr>
        <w:t>h</w:t>
      </w:r>
      <w:r>
        <w:rPr>
          <w:rFonts w:cs="Tahoma" w:hAnsi="Tahoma" w:eastAsia="Tahoma" w:ascii="Tahoma"/>
          <w:b/>
          <w:spacing w:val="6"/>
          <w:w w:val="101"/>
          <w:sz w:val="11"/>
          <w:szCs w:val="11"/>
        </w:rPr>
        <w:t>m</w:t>
      </w:r>
      <w:r>
        <w:rPr>
          <w:rFonts w:cs="Tahoma" w:hAnsi="Tahoma" w:eastAsia="Tahoma" w:ascii="Tahoma"/>
          <w:b/>
          <w:spacing w:val="3"/>
          <w:w w:val="101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1"/>
          <w:sz w:val="11"/>
          <w:szCs w:val="11"/>
        </w:rPr>
        <w:t>nt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93"/>
        <w:ind w:left="295"/>
      </w:pPr>
      <w:r>
        <w:rPr>
          <w:rFonts w:cs="Tahoma" w:hAnsi="Tahoma" w:eastAsia="Tahoma" w:ascii="Tahoma"/>
          <w:w w:val="101"/>
          <w:sz w:val="11"/>
          <w:szCs w:val="11"/>
        </w:rPr>
        <w:t>+n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12"/>
          <w:w w:val="101"/>
          <w:sz w:val="11"/>
          <w:szCs w:val="11"/>
        </w:rPr>
        <w:t>m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40"/>
        <w:sectPr>
          <w:type w:val="continuous"/>
          <w:pgSz w:w="15860" w:h="12260" w:orient="landscape"/>
          <w:pgMar w:top="1120" w:bottom="280" w:left="2240" w:right="1880"/>
          <w:cols w:num="5" w:equalWidth="off">
            <w:col w:w="916" w:space="986"/>
            <w:col w:w="1092" w:space="609"/>
            <w:col w:w="1284" w:space="715"/>
            <w:col w:w="2185" w:space="964"/>
            <w:col w:w="2989"/>
          </w:cols>
        </w:sectPr>
      </w:pPr>
      <w:r>
        <w:rPr>
          <w:rFonts w:cs="Tahoma" w:hAnsi="Tahoma" w:eastAsia="Tahoma" w:ascii="Tahoma"/>
          <w:spacing w:val="0"/>
          <w:w w:val="100"/>
          <w:position w:val="-1"/>
          <w:sz w:val="11"/>
          <w:szCs w:val="11"/>
        </w:rPr>
        <w:t>*</w:t>
      </w:r>
      <w:r>
        <w:rPr>
          <w:rFonts w:cs="Tahoma" w:hAnsi="Tahoma" w:eastAsia="Tahoma" w:ascii="Tahoma"/>
          <w:spacing w:val="0"/>
          <w:w w:val="100"/>
          <w:position w:val="-1"/>
          <w:sz w:val="11"/>
          <w:szCs w:val="11"/>
        </w:rPr>
        <w:t>     </w:t>
      </w:r>
      <w:r>
        <w:rPr>
          <w:rFonts w:cs="Tahoma" w:hAnsi="Tahoma" w:eastAsia="Tahoma" w:ascii="Tahoma"/>
          <w:spacing w:val="29"/>
          <w:w w:val="100"/>
          <w:position w:val="-1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1"/>
          <w:position w:val="1"/>
          <w:sz w:val="11"/>
          <w:szCs w:val="11"/>
        </w:rPr>
        <w:t>+</w:t>
      </w:r>
      <w:r>
        <w:rPr>
          <w:rFonts w:cs="Tahoma" w:hAnsi="Tahoma" w:eastAsia="Tahoma" w:ascii="Tahoma"/>
          <w:spacing w:val="-4"/>
          <w:w w:val="101"/>
          <w:position w:val="1"/>
          <w:sz w:val="11"/>
          <w:szCs w:val="11"/>
        </w:rPr>
        <w:t>l</w:t>
      </w:r>
      <w:r>
        <w:rPr>
          <w:rFonts w:cs="Tahoma" w:hAnsi="Tahoma" w:eastAsia="Tahoma" w:ascii="Tahoma"/>
          <w:spacing w:val="-6"/>
          <w:w w:val="101"/>
          <w:position w:val="1"/>
          <w:sz w:val="11"/>
          <w:szCs w:val="11"/>
        </w:rPr>
        <w:t>i</w:t>
      </w:r>
      <w:r>
        <w:rPr>
          <w:rFonts w:cs="Tahoma" w:hAnsi="Tahoma" w:eastAsia="Tahoma" w:ascii="Tahoma"/>
          <w:spacing w:val="0"/>
          <w:w w:val="101"/>
          <w:position w:val="1"/>
          <w:sz w:val="11"/>
          <w:szCs w:val="11"/>
        </w:rPr>
        <w:t>nk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pict>
          <v:shape type="#_x0000_t202" style="position:absolute;margin-left:67.5374pt;margin-top:472.673pt;width:12.3772pt;height:47.8072pt;mso-position-horizontal-relative:page;mso-position-vertical-relative:page;z-index:-526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20"/>
                      <w:szCs w:val="20"/>
                    </w:rPr>
                    <w:jc w:val="left"/>
                    <w:spacing w:lineRule="exact" w:line="220"/>
                    <w:ind w:left="20" w:right="-31"/>
                  </w:pP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0"/>
                      <w:szCs w:val="20"/>
                    </w:rPr>
                    <w:t>Q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position w:val="1"/>
                      <w:sz w:val="20"/>
                      <w:szCs w:val="20"/>
                    </w:rPr>
                    <w:t>u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0"/>
                      <w:szCs w:val="20"/>
                    </w:rPr>
                    <w:t>es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0"/>
                      <w:szCs w:val="20"/>
                    </w:rPr>
                    <w:t>i</w:t>
                  </w:r>
                  <w:r>
                    <w:rPr>
                      <w:rFonts w:cs="Calibri" w:hAnsi="Calibri" w:eastAsia="Calibri" w:ascii="Calibri"/>
                      <w:spacing w:val="-2"/>
                      <w:w w:val="100"/>
                      <w:position w:val="1"/>
                      <w:sz w:val="20"/>
                      <w:szCs w:val="20"/>
                    </w:rPr>
                    <w:t>o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0"/>
                      <w:szCs w:val="20"/>
                    </w:rPr>
                    <w:t>n</w:t>
                  </w:r>
                  <w:r>
                    <w:rPr>
                      <w:rFonts w:cs="Calibri" w:hAnsi="Calibri" w:eastAsia="Calibri" w:ascii="Calibri"/>
                      <w:spacing w:val="22"/>
                      <w:w w:val="100"/>
                      <w:position w:val="1"/>
                      <w:sz w:val="20"/>
                      <w:szCs w:val="20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3"/>
                      <w:position w:val="1"/>
                      <w:sz w:val="20"/>
                      <w:szCs w:val="20"/>
                    </w:rPr>
                    <w:t>1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2" w:lineRule="exact" w:line="120"/>
        <w:ind w:right="637"/>
      </w:pPr>
      <w:r>
        <w:rPr>
          <w:rFonts w:cs="Tahoma" w:hAnsi="Tahoma" w:eastAsia="Tahoma" w:ascii="Tahoma"/>
          <w:b/>
          <w:spacing w:val="-6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4"/>
          <w:w w:val="101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1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3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-1"/>
          <w:w w:val="101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6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1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b/>
          <w:spacing w:val="2"/>
          <w:w w:val="101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3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140"/>
        <w:ind w:right="439"/>
      </w:pPr>
      <w:r>
        <w:rPr>
          <w:rFonts w:cs="Tahoma" w:hAnsi="Tahoma" w:eastAsia="Tahoma" w:ascii="Tahoma"/>
          <w:spacing w:val="0"/>
          <w:w w:val="100"/>
          <w:position w:val="1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position w:val="1"/>
          <w:sz w:val="11"/>
          <w:szCs w:val="11"/>
        </w:rPr>
        <w:t>     </w:t>
      </w:r>
      <w:r>
        <w:rPr>
          <w:rFonts w:cs="Tahoma" w:hAnsi="Tahoma" w:eastAsia="Tahoma" w:ascii="Tahoma"/>
          <w:spacing w:val="29"/>
          <w:w w:val="100"/>
          <w:position w:val="1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+s</w:t>
      </w:r>
      <w:r>
        <w:rPr>
          <w:rFonts w:cs="Tahoma" w:hAnsi="Tahoma" w:eastAsia="Tahoma" w:ascii="Tahoma"/>
          <w:spacing w:val="3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-2"/>
          <w:w w:val="101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spacing w:val="-2"/>
          <w:w w:val="101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spacing w:val="-3"/>
          <w:w w:val="101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spacing w:val="-1"/>
          <w:w w:val="101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7"/>
          <w:w w:val="101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-2"/>
          <w:w w:val="101"/>
          <w:position w:val="-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2" w:lineRule="exact" w:line="120"/>
        <w:ind w:right="392"/>
      </w:pPr>
      <w:r>
        <w:rPr>
          <w:rFonts w:cs="Tahoma" w:hAnsi="Tahoma" w:eastAsia="Tahoma" w:ascii="Tahoma"/>
          <w:b/>
          <w:spacing w:val="-9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6"/>
          <w:w w:val="101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1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5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6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1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6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3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7"/>
          <w:w w:val="101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b/>
          <w:spacing w:val="3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140"/>
        <w:ind w:right="103"/>
      </w:pPr>
      <w:r>
        <w:rPr>
          <w:rFonts w:cs="Tahoma" w:hAnsi="Tahoma" w:eastAsia="Tahoma" w:ascii="Tahoma"/>
          <w:spacing w:val="0"/>
          <w:w w:val="100"/>
          <w:position w:val="2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position w:val="2"/>
          <w:sz w:val="11"/>
          <w:szCs w:val="11"/>
        </w:rPr>
        <w:t>     </w:t>
      </w:r>
      <w:r>
        <w:rPr>
          <w:rFonts w:cs="Tahoma" w:hAnsi="Tahoma" w:eastAsia="Tahoma" w:ascii="Tahoma"/>
          <w:spacing w:val="29"/>
          <w:w w:val="100"/>
          <w:position w:val="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+r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-6"/>
          <w:w w:val="101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spacing w:val="7"/>
          <w:w w:val="101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-12"/>
          <w:w w:val="101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spacing w:val="-4"/>
          <w:w w:val="101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spacing w:val="-6"/>
          <w:w w:val="101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spacing w:val="3"/>
          <w:w w:val="101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2"/>
          <w:w w:val="101"/>
          <w:position w:val="-1"/>
          <w:sz w:val="11"/>
          <w:szCs w:val="11"/>
        </w:rPr>
        <w:t>F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2"/>
          <w:w w:val="101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-12"/>
          <w:w w:val="101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spacing w:val="-2"/>
          <w:w w:val="101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3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4"/>
          <w:w w:val="101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-2"/>
          <w:w w:val="101"/>
          <w:position w:val="-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position w:val="-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2" w:lineRule="exact" w:line="120"/>
        <w:ind w:right="873"/>
      </w:pPr>
      <w:r>
        <w:rPr>
          <w:rFonts w:cs="Tahoma" w:hAnsi="Tahoma" w:eastAsia="Tahoma" w:ascii="Tahoma"/>
          <w:b/>
          <w:spacing w:val="-3"/>
          <w:w w:val="101"/>
          <w:position w:val="-1"/>
          <w:sz w:val="11"/>
          <w:szCs w:val="11"/>
        </w:rPr>
        <w:t>F</w:t>
      </w:r>
      <w:r>
        <w:rPr>
          <w:rFonts w:cs="Tahoma" w:hAnsi="Tahoma" w:eastAsia="Tahoma" w:ascii="Tahoma"/>
          <w:b/>
          <w:spacing w:val="-5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6"/>
          <w:w w:val="101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3"/>
          <w:w w:val="101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5"/>
          <w:w w:val="101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0"/>
          <w:w w:val="101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2" w:lineRule="exact" w:line="160"/>
        <w:ind w:right="724"/>
      </w:pPr>
      <w:r>
        <w:rPr>
          <w:rFonts w:cs="Tahoma" w:hAnsi="Tahoma" w:eastAsia="Tahoma" w:ascii="Tahoma"/>
          <w:spacing w:val="0"/>
          <w:w w:val="100"/>
          <w:position w:val="-3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position w:val="-3"/>
          <w:sz w:val="11"/>
          <w:szCs w:val="11"/>
        </w:rPr>
        <w:t>     </w:t>
      </w:r>
      <w:r>
        <w:rPr>
          <w:rFonts w:cs="Tahoma" w:hAnsi="Tahoma" w:eastAsia="Tahoma" w:ascii="Tahoma"/>
          <w:spacing w:val="29"/>
          <w:w w:val="100"/>
          <w:position w:val="-3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+</w:t>
      </w:r>
      <w:r>
        <w:rPr>
          <w:rFonts w:cs="Tahoma" w:hAnsi="Tahoma" w:eastAsia="Tahoma" w:ascii="Tahoma"/>
          <w:spacing w:val="-6"/>
          <w:w w:val="101"/>
          <w:position w:val="2"/>
          <w:sz w:val="11"/>
          <w:szCs w:val="11"/>
        </w:rPr>
        <w:t>l</w:t>
      </w:r>
      <w:r>
        <w:rPr>
          <w:rFonts w:cs="Tahoma" w:hAnsi="Tahoma" w:eastAsia="Tahoma" w:ascii="Tahoma"/>
          <w:spacing w:val="2"/>
          <w:w w:val="101"/>
          <w:position w:val="2"/>
          <w:sz w:val="11"/>
          <w:szCs w:val="11"/>
        </w:rPr>
        <w:t>o</w:t>
      </w:r>
      <w:r>
        <w:rPr>
          <w:rFonts w:cs="Tahoma" w:hAnsi="Tahoma" w:eastAsia="Tahoma" w:ascii="Tahoma"/>
          <w:spacing w:val="1"/>
          <w:w w:val="101"/>
          <w:position w:val="2"/>
          <w:sz w:val="11"/>
          <w:szCs w:val="11"/>
        </w:rPr>
        <w:t>a</w:t>
      </w:r>
      <w:r>
        <w:rPr>
          <w:rFonts w:cs="Tahoma" w:hAnsi="Tahoma" w:eastAsia="Tahoma" w:ascii="Tahoma"/>
          <w:spacing w:val="1"/>
          <w:w w:val="101"/>
          <w:position w:val="2"/>
          <w:sz w:val="11"/>
          <w:szCs w:val="11"/>
        </w:rPr>
        <w:t>d</w:t>
      </w:r>
      <w:r>
        <w:rPr>
          <w:rFonts w:cs="Tahoma" w:hAnsi="Tahoma" w:eastAsia="Tahoma" w:ascii="Tahoma"/>
          <w:spacing w:val="3"/>
          <w:w w:val="101"/>
          <w:position w:val="2"/>
          <w:sz w:val="11"/>
          <w:szCs w:val="11"/>
        </w:rPr>
        <w:t>A</w:t>
      </w:r>
      <w:r>
        <w:rPr>
          <w:rFonts w:cs="Tahoma" w:hAnsi="Tahoma" w:eastAsia="Tahoma" w:ascii="Tahoma"/>
          <w:spacing w:val="1"/>
          <w:w w:val="101"/>
          <w:position w:val="2"/>
          <w:sz w:val="11"/>
          <w:szCs w:val="11"/>
        </w:rPr>
        <w:t>c</w:t>
      </w:r>
      <w:r>
        <w:rPr>
          <w:rFonts w:cs="Tahoma" w:hAnsi="Tahoma" w:eastAsia="Tahoma" w:ascii="Tahoma"/>
          <w:spacing w:val="-1"/>
          <w:w w:val="101"/>
          <w:position w:val="2"/>
          <w:sz w:val="11"/>
          <w:szCs w:val="11"/>
        </w:rPr>
        <w:t>c</w:t>
      </w:r>
      <w:r>
        <w:rPr>
          <w:rFonts w:cs="Tahoma" w:hAnsi="Tahoma" w:eastAsia="Tahoma" w:ascii="Tahoma"/>
          <w:spacing w:val="-1"/>
          <w:w w:val="101"/>
          <w:position w:val="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u</w:t>
      </w:r>
      <w:r>
        <w:rPr>
          <w:rFonts w:cs="Tahoma" w:hAnsi="Tahoma" w:eastAsia="Tahoma" w:ascii="Tahoma"/>
          <w:spacing w:val="-2"/>
          <w:w w:val="101"/>
          <w:position w:val="2"/>
          <w:sz w:val="11"/>
          <w:szCs w:val="11"/>
        </w:rPr>
        <w:t>n</w:t>
      </w:r>
      <w:r>
        <w:rPr>
          <w:rFonts w:cs="Tahoma" w:hAnsi="Tahoma" w:eastAsia="Tahoma" w:ascii="Tahoma"/>
          <w:spacing w:val="3"/>
          <w:w w:val="101"/>
          <w:position w:val="2"/>
          <w:sz w:val="11"/>
          <w:szCs w:val="11"/>
        </w:rPr>
        <w:t>t</w:t>
      </w:r>
      <w:r>
        <w:rPr>
          <w:rFonts w:cs="Tahoma" w:hAnsi="Tahoma" w:eastAsia="Tahoma" w:ascii="Tahoma"/>
          <w:spacing w:val="-2"/>
          <w:w w:val="101"/>
          <w:position w:val="2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position w:val="2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80"/>
        <w:ind w:right="693"/>
        <w:sectPr>
          <w:type w:val="continuous"/>
          <w:pgSz w:w="15860" w:h="12260" w:orient="landscape"/>
          <w:pgMar w:top="1120" w:bottom="280" w:left="2240" w:right="1880"/>
        </w:sectPr>
      </w:pPr>
      <w:r>
        <w:rPr>
          <w:rFonts w:cs="Tahoma" w:hAnsi="Tahoma" w:eastAsia="Tahoma" w:ascii="Tahoma"/>
          <w:w w:val="101"/>
          <w:sz w:val="11"/>
          <w:szCs w:val="11"/>
        </w:rPr>
        <w:t>+s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4"/>
          <w:w w:val="101"/>
          <w:sz w:val="11"/>
          <w:szCs w:val="11"/>
        </w:rPr>
        <w:t>v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e</w:t>
      </w:r>
      <w:r>
        <w:rPr>
          <w:rFonts w:cs="Tahoma" w:hAnsi="Tahoma" w:eastAsia="Tahoma" w:ascii="Tahoma"/>
          <w:spacing w:val="5"/>
          <w:w w:val="101"/>
          <w:sz w:val="11"/>
          <w:szCs w:val="11"/>
        </w:rPr>
        <w:t>A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1"/>
          <w:sz w:val="11"/>
          <w:szCs w:val="11"/>
        </w:rPr>
        <w:t>c</w:t>
      </w:r>
      <w:r>
        <w:rPr>
          <w:rFonts w:cs="Tahoma" w:hAnsi="Tahoma" w:eastAsia="Tahoma" w:ascii="Tahoma"/>
          <w:spacing w:val="-1"/>
          <w:w w:val="10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u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n</w:t>
      </w:r>
      <w:r>
        <w:rPr>
          <w:rFonts w:cs="Tahoma" w:hAnsi="Tahoma" w:eastAsia="Tahoma" w:ascii="Tahoma"/>
          <w:spacing w:val="3"/>
          <w:w w:val="101"/>
          <w:sz w:val="11"/>
          <w:szCs w:val="11"/>
        </w:rPr>
        <w:t>t</w:t>
      </w:r>
      <w:r>
        <w:rPr>
          <w:rFonts w:cs="Tahoma" w:hAnsi="Tahoma" w:eastAsia="Tahoma" w:ascii="Tahoma"/>
          <w:spacing w:val="-2"/>
          <w:w w:val="10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130"/>
      </w:pPr>
      <w:r>
        <w:rPr>
          <w:rFonts w:cs="Calibri" w:hAnsi="Calibri" w:eastAsia="Calibri" w:ascii="Calibri"/>
          <w:spacing w:val="0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2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  <w:sectPr>
          <w:pgSz w:w="12240" w:h="15840"/>
          <w:pgMar w:top="1560" w:bottom="280" w:left="1720" w:right="1720"/>
        </w:sectPr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45"/>
        <w:ind w:left="469" w:right="83"/>
      </w:pPr>
      <w:r>
        <w:rPr>
          <w:rFonts w:cs="Tahoma" w:hAnsi="Tahoma" w:eastAsia="Tahoma" w:ascii="Tahoma"/>
          <w:b/>
          <w:spacing w:val="-4"/>
          <w:w w:val="100"/>
          <w:sz w:val="11"/>
          <w:szCs w:val="11"/>
        </w:rPr>
        <w:t>H</w:t>
      </w:r>
      <w:r>
        <w:rPr>
          <w:rFonts w:cs="Tahoma" w:hAnsi="Tahoma" w:eastAsia="Tahoma" w:ascii="Tahoma"/>
          <w:b/>
          <w:spacing w:val="-4"/>
          <w:w w:val="100"/>
          <w:sz w:val="11"/>
          <w:szCs w:val="11"/>
        </w:rPr>
        <w:t>i</w:t>
      </w:r>
      <w:r>
        <w:rPr>
          <w:rFonts w:cs="Tahoma" w:hAnsi="Tahoma" w:eastAsia="Tahoma" w:ascii="Tahoma"/>
          <w:b/>
          <w:spacing w:val="6"/>
          <w:w w:val="100"/>
          <w:sz w:val="11"/>
          <w:szCs w:val="11"/>
        </w:rPr>
        <w:t>s</w:t>
      </w:r>
      <w:r>
        <w:rPr>
          <w:rFonts w:cs="Tahoma" w:hAnsi="Tahoma" w:eastAsia="Tahoma" w:ascii="Tahoma"/>
          <w:b/>
          <w:spacing w:val="3"/>
          <w:w w:val="100"/>
          <w:sz w:val="11"/>
          <w:szCs w:val="11"/>
        </w:rPr>
        <w:t>t</w:t>
      </w:r>
      <w:r>
        <w:rPr>
          <w:rFonts w:cs="Tahoma" w:hAnsi="Tahoma" w:eastAsia="Tahoma" w:ascii="Tahoma"/>
          <w:b/>
          <w:spacing w:val="3"/>
          <w:w w:val="100"/>
          <w:sz w:val="11"/>
          <w:szCs w:val="11"/>
        </w:rPr>
        <w:t>o</w:t>
      </w:r>
      <w:r>
        <w:rPr>
          <w:rFonts w:cs="Tahoma" w:hAnsi="Tahoma" w:eastAsia="Tahoma" w:ascii="Tahoma"/>
          <w:b/>
          <w:spacing w:val="3"/>
          <w:w w:val="100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0"/>
          <w:sz w:val="11"/>
          <w:szCs w:val="11"/>
        </w:rPr>
        <w:t>y</w:t>
      </w:r>
      <w:r>
        <w:rPr>
          <w:rFonts w:cs="Tahoma" w:hAnsi="Tahoma" w:eastAsia="Tahoma" w:ascii="Tahoma"/>
          <w:b/>
          <w:spacing w:val="-8"/>
          <w:w w:val="100"/>
          <w:sz w:val="11"/>
          <w:szCs w:val="11"/>
        </w:rPr>
        <w:t> </w:t>
      </w:r>
      <w:r>
        <w:rPr>
          <w:rFonts w:cs="Tahoma" w:hAnsi="Tahoma" w:eastAsia="Tahoma" w:ascii="Tahoma"/>
          <w:b/>
          <w:spacing w:val="-4"/>
          <w:w w:val="104"/>
          <w:sz w:val="11"/>
          <w:szCs w:val="11"/>
        </w:rPr>
        <w:t>L</w:t>
      </w:r>
      <w:r>
        <w:rPr>
          <w:rFonts w:cs="Tahoma" w:hAnsi="Tahoma" w:eastAsia="Tahoma" w:ascii="Tahoma"/>
          <w:b/>
          <w:spacing w:val="-4"/>
          <w:w w:val="105"/>
          <w:sz w:val="11"/>
          <w:szCs w:val="11"/>
        </w:rPr>
        <w:t>i</w:t>
      </w:r>
      <w:r>
        <w:rPr>
          <w:rFonts w:cs="Tahoma" w:hAnsi="Tahoma" w:eastAsia="Tahoma" w:ascii="Tahoma"/>
          <w:b/>
          <w:spacing w:val="3"/>
          <w:w w:val="104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392" w:right="-37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4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13"/>
          <w:w w:val="104"/>
          <w:sz w:val="11"/>
          <w:szCs w:val="11"/>
        </w:rPr>
        <w:t>m</w:t>
      </w:r>
      <w:r>
        <w:rPr>
          <w:rFonts w:cs="Tahoma" w:hAnsi="Tahoma" w:eastAsia="Tahoma" w:ascii="Tahoma"/>
          <w:spacing w:val="-13"/>
          <w:w w:val="104"/>
          <w:sz w:val="11"/>
          <w:szCs w:val="11"/>
        </w:rPr>
        <w:t>m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n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-3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/>
        <w:ind w:left="392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n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 w:lineRule="exact" w:line="120"/>
        <w:ind w:left="392"/>
      </w:pPr>
      <w:r>
        <w:rPr>
          <w:rFonts w:cs="Tahoma" w:hAnsi="Tahoma" w:eastAsia="Tahoma" w:ascii="Tahoma"/>
          <w:w w:val="104"/>
          <w:position w:val="-1"/>
          <w:sz w:val="11"/>
          <w:szCs w:val="11"/>
        </w:rPr>
        <w:t>+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4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-3"/>
          <w:w w:val="105"/>
          <w:position w:val="-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position w:val="-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86"/>
        <w:ind w:left="336"/>
      </w:pPr>
      <w:r>
        <w:br w:type="column"/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&lt;&lt;</w:t>
      </w:r>
      <w:r>
        <w:rPr>
          <w:rFonts w:cs="Tahoma" w:hAnsi="Tahoma" w:eastAsia="Tahoma" w:ascii="Tahoma"/>
          <w:spacing w:val="-5"/>
          <w:w w:val="104"/>
          <w:sz w:val="11"/>
          <w:szCs w:val="11"/>
        </w:rPr>
        <w:t>i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n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4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r</w:t>
      </w:r>
      <w:r>
        <w:rPr>
          <w:rFonts w:cs="Tahoma" w:hAnsi="Tahoma" w:eastAsia="Tahoma" w:ascii="Tahoma"/>
          <w:spacing w:val="6"/>
          <w:w w:val="104"/>
          <w:sz w:val="11"/>
          <w:szCs w:val="11"/>
        </w:rPr>
        <w:t>f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&gt;&gt;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/>
        <w:ind w:left="398"/>
      </w:pPr>
      <w:r>
        <w:rPr>
          <w:rFonts w:cs="Tahoma" w:hAnsi="Tahoma" w:eastAsia="Tahoma" w:ascii="Tahoma"/>
          <w:b/>
          <w:spacing w:val="-3"/>
          <w:w w:val="104"/>
          <w:sz w:val="11"/>
          <w:szCs w:val="11"/>
        </w:rPr>
        <w:t>I</w:t>
      </w:r>
      <w:r>
        <w:rPr>
          <w:rFonts w:cs="Tahoma" w:hAnsi="Tahoma" w:eastAsia="Tahoma" w:ascii="Tahoma"/>
          <w:b/>
          <w:spacing w:val="-3"/>
          <w:w w:val="104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4"/>
          <w:sz w:val="11"/>
          <w:szCs w:val="11"/>
        </w:rPr>
        <w:t>o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4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97" w:lineRule="exact" w:line="140"/>
      </w:pPr>
      <w:r>
        <w:rPr>
          <w:rFonts w:cs="Tahoma" w:hAnsi="Tahoma" w:eastAsia="Tahoma" w:ascii="Tahoma"/>
          <w:spacing w:val="0"/>
          <w:w w:val="100"/>
          <w:position w:val="-1"/>
          <w:sz w:val="11"/>
          <w:szCs w:val="11"/>
        </w:rPr>
        <w:t>*</w:t>
      </w:r>
      <w:r>
        <w:rPr>
          <w:rFonts w:cs="Tahoma" w:hAnsi="Tahoma" w:eastAsia="Tahoma" w:ascii="Tahoma"/>
          <w:spacing w:val="0"/>
          <w:w w:val="100"/>
          <w:position w:val="-1"/>
          <w:sz w:val="11"/>
          <w:szCs w:val="11"/>
        </w:rPr>
        <w:t>      </w:t>
      </w:r>
      <w:r>
        <w:rPr>
          <w:rFonts w:cs="Tahoma" w:hAnsi="Tahoma" w:eastAsia="Tahoma" w:ascii="Tahoma"/>
          <w:spacing w:val="4"/>
          <w:w w:val="100"/>
          <w:position w:val="-1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4"/>
          <w:position w:val="1"/>
          <w:sz w:val="11"/>
          <w:szCs w:val="11"/>
        </w:rPr>
        <w:t>+</w:t>
      </w:r>
      <w:r>
        <w:rPr>
          <w:rFonts w:cs="Tahoma" w:hAnsi="Tahoma" w:eastAsia="Tahoma" w:ascii="Tahoma"/>
          <w:spacing w:val="2"/>
          <w:w w:val="104"/>
          <w:position w:val="1"/>
          <w:sz w:val="11"/>
          <w:szCs w:val="11"/>
        </w:rPr>
        <w:t>e</w:t>
      </w:r>
      <w:r>
        <w:rPr>
          <w:rFonts w:cs="Tahoma" w:hAnsi="Tahoma" w:eastAsia="Tahoma" w:ascii="Tahoma"/>
          <w:spacing w:val="5"/>
          <w:w w:val="104"/>
          <w:position w:val="1"/>
          <w:sz w:val="11"/>
          <w:szCs w:val="11"/>
        </w:rPr>
        <w:t>x</w:t>
      </w:r>
      <w:r>
        <w:rPr>
          <w:rFonts w:cs="Tahoma" w:hAnsi="Tahoma" w:eastAsia="Tahoma" w:ascii="Tahoma"/>
          <w:spacing w:val="4"/>
          <w:w w:val="104"/>
          <w:position w:val="1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4"/>
          <w:position w:val="1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4"/>
          <w:position w:val="1"/>
          <w:sz w:val="11"/>
          <w:szCs w:val="11"/>
        </w:rPr>
        <w:t>u</w:t>
      </w:r>
      <w:r>
        <w:rPr>
          <w:rFonts w:cs="Tahoma" w:hAnsi="Tahoma" w:eastAsia="Tahoma" w:ascii="Tahoma"/>
          <w:spacing w:val="2"/>
          <w:w w:val="104"/>
          <w:position w:val="1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position w:val="1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5"/>
          <w:position w:val="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position w:val="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305"/>
        <w:sectPr>
          <w:type w:val="continuous"/>
          <w:pgSz w:w="12240" w:h="15840"/>
          <w:pgMar w:top="1120" w:bottom="280" w:left="1720" w:right="1720"/>
          <w:cols w:num="2" w:equalWidth="off">
            <w:col w:w="1246" w:space="1069"/>
            <w:col w:w="6485"/>
          </w:cols>
        </w:sectPr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n</w:t>
      </w:r>
      <w:r>
        <w:rPr>
          <w:rFonts w:cs="Tahoma" w:hAnsi="Tahoma" w:eastAsia="Tahoma" w:ascii="Tahoma"/>
          <w:spacing w:val="4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x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2" w:lineRule="exact" w:line="180"/>
        <w:sectPr>
          <w:type w:val="continuous"/>
          <w:pgSz w:w="12240" w:h="15840"/>
          <w:pgMar w:top="1120" w:bottom="280" w:left="1720" w:right="1720"/>
        </w:sectPr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5"/>
        <w:ind w:left="908"/>
      </w:pPr>
      <w:r>
        <w:rPr>
          <w:rFonts w:cs="Tahoma" w:hAnsi="Tahoma" w:eastAsia="Tahoma" w:ascii="Tahoma"/>
          <w:spacing w:val="0"/>
          <w:w w:val="104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lineRule="exact" w:line="120"/>
      </w:pPr>
      <w:r>
        <w:rPr>
          <w:rFonts w:cs="Tahoma" w:hAnsi="Tahoma" w:eastAsia="Tahoma" w:ascii="Tahoma"/>
          <w:b/>
          <w:spacing w:val="-4"/>
          <w:w w:val="104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3"/>
          <w:w w:val="104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h</w:t>
      </w:r>
      <w:r>
        <w:rPr>
          <w:rFonts w:cs="Tahoma" w:hAnsi="Tahoma" w:eastAsia="Tahoma" w:ascii="Tahoma"/>
          <w:b/>
          <w:spacing w:val="-3"/>
          <w:w w:val="104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5"/>
          <w:w w:val="104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4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5"/>
          <w:w w:val="104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4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right="-37"/>
      </w:pPr>
      <w:r>
        <w:rPr>
          <w:rFonts w:cs="Tahoma" w:hAnsi="Tahoma" w:eastAsia="Tahoma" w:ascii="Tahoma"/>
          <w:b/>
          <w:spacing w:val="-1"/>
          <w:w w:val="104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2"/>
          <w:w w:val="104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3"/>
          <w:w w:val="104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5"/>
          <w:w w:val="104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8"/>
          <w:w w:val="104"/>
          <w:position w:val="-1"/>
          <w:sz w:val="11"/>
          <w:szCs w:val="11"/>
        </w:rPr>
        <w:t>m</w:t>
      </w:r>
      <w:r>
        <w:rPr>
          <w:rFonts w:cs="Tahoma" w:hAnsi="Tahoma" w:eastAsia="Tahoma" w:ascii="Tahoma"/>
          <w:b/>
          <w:spacing w:val="3"/>
          <w:w w:val="104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4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45"/>
        <w:ind w:left="161" w:right="167"/>
      </w:pPr>
      <w:r>
        <w:br w:type="column"/>
      </w:r>
      <w:r>
        <w:rPr>
          <w:rFonts w:cs="Tahoma" w:hAnsi="Tahoma" w:eastAsia="Tahoma" w:ascii="Tahoma"/>
          <w:b/>
          <w:spacing w:val="-1"/>
          <w:w w:val="104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4"/>
          <w:sz w:val="11"/>
          <w:szCs w:val="11"/>
        </w:rPr>
        <w:t>u</w:t>
      </w:r>
      <w:r>
        <w:rPr>
          <w:rFonts w:cs="Tahoma" w:hAnsi="Tahoma" w:eastAsia="Tahoma" w:ascii="Tahoma"/>
          <w:b/>
          <w:spacing w:val="2"/>
          <w:w w:val="104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4"/>
          <w:sz w:val="11"/>
          <w:szCs w:val="11"/>
        </w:rPr>
        <w:t>j</w:t>
      </w:r>
      <w:r>
        <w:rPr>
          <w:rFonts w:cs="Tahoma" w:hAnsi="Tahoma" w:eastAsia="Tahoma" w:ascii="Tahoma"/>
          <w:b/>
          <w:spacing w:val="6"/>
          <w:w w:val="104"/>
          <w:sz w:val="11"/>
          <w:szCs w:val="11"/>
        </w:rPr>
        <w:t>e</w:t>
      </w:r>
      <w:r>
        <w:rPr>
          <w:rFonts w:cs="Tahoma" w:hAnsi="Tahoma" w:eastAsia="Tahoma" w:ascii="Tahoma"/>
          <w:b/>
          <w:spacing w:val="2"/>
          <w:w w:val="104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right="-37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b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s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r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v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r</w:t>
      </w:r>
      <w:r>
        <w:rPr>
          <w:rFonts w:cs="Tahoma" w:hAnsi="Tahoma" w:eastAsia="Tahoma" w:ascii="Tahoma"/>
          <w:spacing w:val="-3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1" w:lineRule="exact" w:line="120"/>
      </w:pPr>
      <w:r>
        <w:rPr>
          <w:rFonts w:cs="Tahoma" w:hAnsi="Tahoma" w:eastAsia="Tahoma" w:ascii="Tahoma"/>
          <w:w w:val="104"/>
          <w:position w:val="-1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spacing w:val="-5"/>
          <w:w w:val="105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spacing w:val="4"/>
          <w:w w:val="104"/>
          <w:position w:val="-1"/>
          <w:sz w:val="11"/>
          <w:szCs w:val="11"/>
        </w:rPr>
        <w:t>f</w:t>
      </w:r>
      <w:r>
        <w:rPr>
          <w:rFonts w:cs="Tahoma" w:hAnsi="Tahoma" w:eastAsia="Tahoma" w:ascii="Tahoma"/>
          <w:spacing w:val="7"/>
          <w:w w:val="104"/>
          <w:position w:val="-1"/>
          <w:sz w:val="11"/>
          <w:szCs w:val="11"/>
        </w:rPr>
        <w:t>y</w:t>
      </w:r>
      <w:r>
        <w:rPr>
          <w:rFonts w:cs="Tahoma" w:hAnsi="Tahoma" w:eastAsia="Tahoma" w:ascii="Tahoma"/>
          <w:spacing w:val="-3"/>
          <w:w w:val="105"/>
          <w:position w:val="-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position w:val="-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88"/>
        <w:ind w:left="389"/>
      </w:pPr>
      <w:r>
        <w:br w:type="column"/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&lt;&lt;</w:t>
      </w:r>
      <w:r>
        <w:rPr>
          <w:rFonts w:cs="Tahoma" w:hAnsi="Tahoma" w:eastAsia="Tahoma" w:ascii="Tahoma"/>
          <w:spacing w:val="-5"/>
          <w:w w:val="104"/>
          <w:sz w:val="11"/>
          <w:szCs w:val="11"/>
        </w:rPr>
        <w:t>i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n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4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r</w:t>
      </w:r>
      <w:r>
        <w:rPr>
          <w:rFonts w:cs="Tahoma" w:hAnsi="Tahoma" w:eastAsia="Tahoma" w:ascii="Tahoma"/>
          <w:spacing w:val="6"/>
          <w:w w:val="104"/>
          <w:sz w:val="11"/>
          <w:szCs w:val="11"/>
        </w:rPr>
        <w:t>f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&gt;&gt;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1"/>
        <w:ind w:left="482"/>
      </w:pPr>
      <w:r>
        <w:rPr>
          <w:rFonts w:cs="Tahoma" w:hAnsi="Tahoma" w:eastAsia="Tahoma" w:ascii="Tahoma"/>
          <w:b/>
          <w:spacing w:val="-3"/>
          <w:w w:val="104"/>
          <w:sz w:val="11"/>
          <w:szCs w:val="11"/>
        </w:rPr>
        <w:t>I</w:t>
      </w:r>
      <w:r>
        <w:rPr>
          <w:rFonts w:cs="Tahoma" w:hAnsi="Tahoma" w:eastAsia="Tahoma" w:ascii="Tahoma"/>
          <w:b/>
          <w:spacing w:val="-5"/>
          <w:w w:val="104"/>
          <w:sz w:val="11"/>
          <w:szCs w:val="11"/>
        </w:rPr>
        <w:t>O</w:t>
      </w:r>
      <w:r>
        <w:rPr>
          <w:rFonts w:cs="Tahoma" w:hAnsi="Tahoma" w:eastAsia="Tahoma" w:ascii="Tahoma"/>
          <w:b/>
          <w:spacing w:val="2"/>
          <w:w w:val="104"/>
          <w:sz w:val="11"/>
          <w:szCs w:val="11"/>
        </w:rPr>
        <w:t>b</w:t>
      </w:r>
      <w:r>
        <w:rPr>
          <w:rFonts w:cs="Tahoma" w:hAnsi="Tahoma" w:eastAsia="Tahoma" w:ascii="Tahoma"/>
          <w:b/>
          <w:spacing w:val="3"/>
          <w:w w:val="104"/>
          <w:sz w:val="11"/>
          <w:szCs w:val="11"/>
        </w:rPr>
        <w:t>s</w:t>
      </w:r>
      <w:r>
        <w:rPr>
          <w:rFonts w:cs="Tahoma" w:hAnsi="Tahoma" w:eastAsia="Tahoma" w:ascii="Tahoma"/>
          <w:b/>
          <w:spacing w:val="6"/>
          <w:w w:val="104"/>
          <w:sz w:val="11"/>
          <w:szCs w:val="11"/>
        </w:rPr>
        <w:t>e</w:t>
      </w:r>
      <w:r>
        <w:rPr>
          <w:rFonts w:cs="Tahoma" w:hAnsi="Tahoma" w:eastAsia="Tahoma" w:ascii="Tahoma"/>
          <w:b/>
          <w:spacing w:val="3"/>
          <w:w w:val="104"/>
          <w:sz w:val="11"/>
          <w:szCs w:val="11"/>
        </w:rPr>
        <w:t>r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v</w:t>
      </w:r>
      <w:r>
        <w:rPr>
          <w:rFonts w:cs="Tahoma" w:hAnsi="Tahoma" w:eastAsia="Tahoma" w:ascii="Tahoma"/>
          <w:b/>
          <w:spacing w:val="6"/>
          <w:w w:val="104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4"/>
          <w:sz w:val="11"/>
          <w:szCs w:val="11"/>
        </w:rPr>
        <w:t>r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60"/>
        <w:sectPr>
          <w:type w:val="continuous"/>
          <w:pgSz w:w="12240" w:h="15840"/>
          <w:pgMar w:top="1120" w:bottom="280" w:left="1720" w:right="1720"/>
          <w:cols w:num="4" w:equalWidth="off">
            <w:col w:w="2913" w:space="419"/>
            <w:col w:w="819" w:space="609"/>
            <w:col w:w="832" w:space="1047"/>
            <w:col w:w="2161"/>
          </w:cols>
        </w:sectPr>
      </w:pPr>
      <w:r>
        <w:rPr>
          <w:rFonts w:cs="Tahoma" w:hAnsi="Tahoma" w:eastAsia="Tahoma" w:ascii="Tahoma"/>
          <w:spacing w:val="0"/>
          <w:w w:val="100"/>
          <w:position w:val="4"/>
          <w:sz w:val="11"/>
          <w:szCs w:val="11"/>
        </w:rPr>
        <w:t>*</w:t>
      </w:r>
      <w:r>
        <w:rPr>
          <w:rFonts w:cs="Tahoma" w:hAnsi="Tahoma" w:eastAsia="Tahoma" w:ascii="Tahoma"/>
          <w:spacing w:val="0"/>
          <w:w w:val="100"/>
          <w:position w:val="4"/>
          <w:sz w:val="11"/>
          <w:szCs w:val="11"/>
        </w:rPr>
        <w:t>      </w:t>
      </w:r>
      <w:r>
        <w:rPr>
          <w:rFonts w:cs="Tahoma" w:hAnsi="Tahoma" w:eastAsia="Tahoma" w:ascii="Tahoma"/>
          <w:spacing w:val="4"/>
          <w:w w:val="100"/>
          <w:position w:val="4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4"/>
          <w:position w:val="0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position w:val="0"/>
          <w:sz w:val="11"/>
          <w:szCs w:val="11"/>
        </w:rPr>
        <w:t>u</w:t>
      </w:r>
      <w:r>
        <w:rPr>
          <w:rFonts w:cs="Tahoma" w:hAnsi="Tahoma" w:eastAsia="Tahoma" w:ascii="Tahoma"/>
          <w:spacing w:val="-1"/>
          <w:w w:val="104"/>
          <w:position w:val="0"/>
          <w:sz w:val="11"/>
          <w:szCs w:val="11"/>
        </w:rPr>
        <w:t>p</w:t>
      </w:r>
      <w:r>
        <w:rPr>
          <w:rFonts w:cs="Tahoma" w:hAnsi="Tahoma" w:eastAsia="Tahoma" w:ascii="Tahoma"/>
          <w:spacing w:val="1"/>
          <w:w w:val="104"/>
          <w:position w:val="0"/>
          <w:sz w:val="11"/>
          <w:szCs w:val="11"/>
        </w:rPr>
        <w:t>d</w:t>
      </w:r>
      <w:r>
        <w:rPr>
          <w:rFonts w:cs="Tahoma" w:hAnsi="Tahoma" w:eastAsia="Tahoma" w:ascii="Tahoma"/>
          <w:spacing w:val="2"/>
          <w:w w:val="104"/>
          <w:position w:val="0"/>
          <w:sz w:val="11"/>
          <w:szCs w:val="11"/>
        </w:rPr>
        <w:t>a</w:t>
      </w:r>
      <w:r>
        <w:rPr>
          <w:rFonts w:cs="Tahoma" w:hAnsi="Tahoma" w:eastAsia="Tahoma" w:ascii="Tahoma"/>
          <w:spacing w:val="2"/>
          <w:w w:val="104"/>
          <w:position w:val="0"/>
          <w:sz w:val="11"/>
          <w:szCs w:val="11"/>
        </w:rPr>
        <w:t>t</w:t>
      </w:r>
      <w:r>
        <w:rPr>
          <w:rFonts w:cs="Tahoma" w:hAnsi="Tahoma" w:eastAsia="Tahoma" w:ascii="Tahoma"/>
          <w:spacing w:val="4"/>
          <w:w w:val="104"/>
          <w:position w:val="0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5"/>
          <w:position w:val="0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position w:val="0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1" w:lineRule="exact" w:line="140"/>
        <w:sectPr>
          <w:type w:val="continuous"/>
          <w:pgSz w:w="12240" w:h="15840"/>
          <w:pgMar w:top="1120" w:bottom="280" w:left="1720" w:right="1720"/>
        </w:sectPr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5"/>
        <w:ind w:right="125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x</w:t>
      </w:r>
      <w:r>
        <w:rPr>
          <w:rFonts w:cs="Tahoma" w:hAnsi="Tahoma" w:eastAsia="Tahoma" w:ascii="Tahoma"/>
          <w:spacing w:val="4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" w:lineRule="exact" w:line="120"/>
      </w:pPr>
      <w:r>
        <w:rPr>
          <w:rFonts w:cs="Tahoma" w:hAnsi="Tahoma" w:eastAsia="Tahoma" w:ascii="Tahoma"/>
          <w:w w:val="104"/>
          <w:position w:val="-1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spacing w:val="-2"/>
          <w:w w:val="104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spacing w:val="4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5"/>
          <w:w w:val="104"/>
          <w:position w:val="-1"/>
          <w:sz w:val="11"/>
          <w:szCs w:val="11"/>
        </w:rPr>
        <w:t>x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4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spacing w:val="-2"/>
          <w:w w:val="104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spacing w:val="5"/>
          <w:w w:val="104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5"/>
          <w:position w:val="-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position w:val="-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5"/>
      </w:pPr>
      <w:r>
        <w:br w:type="column"/>
      </w: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8"/>
          <w:w w:val="104"/>
          <w:sz w:val="11"/>
          <w:szCs w:val="11"/>
        </w:rPr>
        <w:t>x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 w:lineRule="exact" w:line="120"/>
        <w:sectPr>
          <w:type w:val="continuous"/>
          <w:pgSz w:w="12240" w:h="15840"/>
          <w:pgMar w:top="1120" w:bottom="280" w:left="1720" w:right="1720"/>
          <w:cols w:num="2" w:equalWidth="off">
            <w:col w:w="2736" w:space="596"/>
            <w:col w:w="5468"/>
          </w:cols>
        </w:sectPr>
      </w:pPr>
      <w:r>
        <w:rPr>
          <w:rFonts w:cs="Tahoma" w:hAnsi="Tahoma" w:eastAsia="Tahoma" w:ascii="Tahoma"/>
          <w:w w:val="104"/>
          <w:position w:val="-1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spacing w:val="1"/>
          <w:w w:val="104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5"/>
          <w:w w:val="104"/>
          <w:position w:val="-1"/>
          <w:sz w:val="11"/>
          <w:szCs w:val="11"/>
        </w:rPr>
        <w:t>x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4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spacing w:val="1"/>
          <w:w w:val="104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5"/>
          <w:position w:val="-1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position w:val="-1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1" w:lineRule="exact" w:line="160"/>
        <w:sectPr>
          <w:type w:val="continuous"/>
          <w:pgSz w:w="12240" w:h="15840"/>
          <w:pgMar w:top="1120" w:bottom="280" w:left="1720" w:right="1720"/>
        </w:sectPr>
      </w:pPr>
      <w:r>
        <w:rPr>
          <w:sz w:val="16"/>
          <w:szCs w:val="1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5"/>
        <w:ind w:left="529" w:right="-37"/>
      </w:pPr>
      <w:r>
        <w:rPr>
          <w:rFonts w:cs="Tahoma" w:hAnsi="Tahoma" w:eastAsia="Tahoma" w:ascii="Tahoma"/>
          <w:b/>
          <w:spacing w:val="-5"/>
          <w:w w:val="104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4"/>
          <w:sz w:val="11"/>
          <w:szCs w:val="11"/>
        </w:rPr>
        <w:t>u</w:t>
      </w:r>
      <w:r>
        <w:rPr>
          <w:rFonts w:cs="Tahoma" w:hAnsi="Tahoma" w:eastAsia="Tahoma" w:ascii="Tahoma"/>
          <w:b/>
          <w:spacing w:val="3"/>
          <w:w w:val="104"/>
          <w:sz w:val="11"/>
          <w:szCs w:val="11"/>
        </w:rPr>
        <w:t>t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t</w:t>
      </w:r>
      <w:r>
        <w:rPr>
          <w:rFonts w:cs="Tahoma" w:hAnsi="Tahoma" w:eastAsia="Tahoma" w:ascii="Tahoma"/>
          <w:b/>
          <w:spacing w:val="3"/>
          <w:w w:val="104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4"/>
          <w:sz w:val="11"/>
          <w:szCs w:val="11"/>
        </w:rPr>
        <w:t>n</w:t>
      </w:r>
      <w:r>
        <w:rPr>
          <w:rFonts w:cs="Tahoma" w:hAnsi="Tahoma" w:eastAsia="Tahoma" w:ascii="Tahoma"/>
          <w:b/>
          <w:spacing w:val="-2"/>
          <w:w w:val="104"/>
          <w:sz w:val="11"/>
          <w:szCs w:val="11"/>
        </w:rPr>
        <w:t>G</w:t>
      </w:r>
      <w:r>
        <w:rPr>
          <w:rFonts w:cs="Tahoma" w:hAnsi="Tahoma" w:eastAsia="Tahoma" w:ascii="Tahoma"/>
          <w:b/>
          <w:spacing w:val="-4"/>
          <w:w w:val="104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4"/>
          <w:sz w:val="11"/>
          <w:szCs w:val="11"/>
        </w:rPr>
        <w:t>I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476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s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h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/>
        <w:ind w:left="476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/>
        <w:ind w:left="476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n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/>
        <w:ind w:left="476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r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3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ind w:left="319" w:right="439"/>
      </w:pPr>
      <w:r>
        <w:rPr>
          <w:rFonts w:cs="Tahoma" w:hAnsi="Tahoma" w:eastAsia="Tahoma" w:ascii="Tahoma"/>
          <w:spacing w:val="0"/>
          <w:w w:val="104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</w:pPr>
      <w:r>
        <w:rPr>
          <w:rFonts w:cs="Tahoma" w:hAnsi="Tahoma" w:eastAsia="Tahoma" w:ascii="Tahoma"/>
          <w:spacing w:val="0"/>
          <w:w w:val="104"/>
          <w:sz w:val="11"/>
          <w:szCs w:val="11"/>
        </w:rPr>
        <w:t>1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13"/>
        <w:ind w:left="547" w:right="-37"/>
      </w:pPr>
      <w:r>
        <w:pict>
          <v:group style="position:absolute;margin-left:102.698pt;margin-top:100.778pt;width:405.765pt;height:186.765pt;mso-position-horizontal-relative:page;mso-position-vertical-relative:page;z-index:-525" coordorigin="2054,2016" coordsize="8115,3735">
            <v:shape style="position:absolute;left:5544;top:4958;width:883;height:703" coordorigin="5544,4958" coordsize="883,703" path="m5544,5662l6427,5662,6427,4958,5544,4958,5544,5662xe" filled="t" fillcolor="#FFFFB9" stroked="f">
              <v:path arrowok="t"/>
              <v:fill/>
            </v:shape>
            <v:shape style="position:absolute;left:5544;top:4958;width:883;height:703" coordorigin="5544,4958" coordsize="883,703" path="m5544,5662l6427,5662,6427,4958,5544,4958,5544,5662xe" filled="f" stroked="t" strokeweight="0.52452pt" strokecolor="#7F0000">
              <v:path arrowok="t"/>
            </v:shape>
            <v:shape style="position:absolute;left:5544;top:5189;width:893;height:0" coordorigin="5544,5189" coordsize="893,0" path="m5544,5189l6437,5189e" filled="f" stroked="t" strokeweight="0.52452pt" strokecolor="#7F0000">
              <v:path arrowok="t"/>
            </v:shape>
            <v:shape style="position:absolute;left:5544;top:5282;width:893;height:0" coordorigin="5544,5282" coordsize="893,0" path="m5544,5282l6437,5282e" filled="f" stroked="t" strokeweight="0.52452pt" strokecolor="#7F0000">
              <v:path arrowok="t"/>
            </v:shape>
            <v:shape style="position:absolute;left:3696;top:3446;width:967;height:703" coordorigin="3696,3446" coordsize="967,703" path="m3696,4150l4663,4150,4663,3446,3696,3446,3696,4150xe" filled="t" fillcolor="#FFFFB9" stroked="f">
              <v:path arrowok="t"/>
              <v:fill/>
            </v:shape>
            <v:shape style="position:absolute;left:3696;top:3446;width:967;height:703" coordorigin="3696,3446" coordsize="967,703" path="m3696,4150l4663,4150,4663,3446,3696,3446,3696,4150xe" filled="f" stroked="t" strokeweight="0.52452pt" strokecolor="#7F0000">
              <v:path arrowok="t"/>
            </v:shape>
            <v:shape style="position:absolute;left:3696;top:3679;width:977;height:0" coordorigin="3696,3679" coordsize="977,0" path="m3696,3679l4673,3679e" filled="f" stroked="t" strokeweight="0.52452pt" strokecolor="#7F0000">
              <v:path arrowok="t"/>
            </v:shape>
            <v:shape style="position:absolute;left:3696;top:3773;width:977;height:0" coordorigin="3696,3773" coordsize="977,0" path="m3696,3773l4673,3773e" filled="f" stroked="t" strokeweight="0.52452pt" strokecolor="#7F0000">
              <v:path arrowok="t"/>
            </v:shape>
            <v:shape style="position:absolute;left:4284;top:2062;width:936;height:734" coordorigin="4284,2062" coordsize="936,734" path="m4284,2796l5220,2796,5220,2062,4284,2062,4284,2796xe" filled="t" fillcolor="#FFFFB9" stroked="f">
              <v:path arrowok="t"/>
              <v:fill/>
            </v:shape>
            <v:shape style="position:absolute;left:4284;top:2062;width:936;height:734" coordorigin="4284,2062" coordsize="936,734" path="m4284,2796l5220,2796,5220,2062,4284,2062,4284,2796xe" filled="f" stroked="t" strokeweight="0.52452pt" strokecolor="#7F0000">
              <v:path arrowok="t"/>
            </v:shape>
            <v:shape style="position:absolute;left:4284;top:2429;width:946;height:0" coordorigin="4284,2429" coordsize="946,0" path="m4284,2429l5230,2429e" filled="f" stroked="t" strokeweight="0.52452pt" strokecolor="#7F0000">
              <v:path arrowok="t"/>
            </v:shape>
            <v:shape style="position:absolute;left:2059;top:2021;width:934;height:840" coordorigin="2059,2021" coordsize="934,840" path="m2059,2861l2993,2861,2993,2021,2059,2021,2059,2861xe" filled="t" fillcolor="#FFFFB9" stroked="f">
              <v:path arrowok="t"/>
              <v:fill/>
            </v:shape>
            <v:shape style="position:absolute;left:2059;top:2021;width:934;height:840" coordorigin="2059,2021" coordsize="934,840" path="m2059,2861l2993,2861,2993,2021,2059,2021,2059,2861xe" filled="f" stroked="t" strokeweight="0.52452pt" strokecolor="#7F0000">
              <v:path arrowok="t"/>
            </v:shape>
            <v:shape style="position:absolute;left:2059;top:2251;width:946;height:0" coordorigin="2059,2251" coordsize="946,0" path="m2059,2251l3005,2251e" filled="f" stroked="t" strokeweight="0.52452pt" strokecolor="#7F0000">
              <v:path arrowok="t"/>
            </v:shape>
            <v:shape style="position:absolute;left:2059;top:2345;width:946;height:0" coordorigin="2059,2345" coordsize="946,0" path="m2059,2345l3005,2345e" filled="f" stroked="t" strokeweight="0.52452pt" strokecolor="#7F0000">
              <v:path arrowok="t"/>
            </v:shape>
            <v:shape style="position:absolute;left:2143;top:4246;width:818;height:974" coordorigin="2143,4246" coordsize="818,974" path="m2143,5220l2962,5220,2962,4246,2143,4246,2143,5220xe" filled="t" fillcolor="#FFFFB9" stroked="f">
              <v:path arrowok="t"/>
              <v:fill/>
            </v:shape>
            <v:shape style="position:absolute;left:2143;top:4246;width:818;height:974" coordorigin="2143,4246" coordsize="818,974" path="m2143,5220l2962,5220,2962,4246,2143,4246,2143,5220xe" filled="f" stroked="t" strokeweight="0.52452pt" strokecolor="#7F0000">
              <v:path arrowok="t"/>
            </v:shape>
            <v:shape style="position:absolute;left:2143;top:4476;width:830;height:0" coordorigin="2143,4476" coordsize="830,0" path="m2143,4476l2974,4476e" filled="f" stroked="t" strokeweight="0.52452pt" strokecolor="#7F0000">
              <v:path arrowok="t"/>
            </v:shape>
            <v:shape style="position:absolute;left:2143;top:4570;width:830;height:0" coordorigin="2143,4570" coordsize="830,0" path="m2143,4570l2974,4570e" filled="f" stroked="t" strokeweight="0.52452pt" strokecolor="#7F0000">
              <v:path arrowok="t"/>
            </v:shape>
            <v:shape style="position:absolute;left:2532;top:2870;width:22;height:1375" coordorigin="2532,2870" coordsize="22,1375" path="m2554,4246l2532,2870e" filled="f" stroked="t" strokeweight="0.52452pt" strokecolor="#7F0000">
              <v:path arrowok="t"/>
            </v:shape>
            <v:shape style="position:absolute;left:2489;top:2870;width:84;height:106" coordorigin="2489,2870" coordsize="84,106" path="m2573,2976l2532,2870,2489,2976e" filled="f" stroked="t" strokeweight="0.52452pt" strokecolor="#7F0000">
              <v:path arrowok="t"/>
            </v:shape>
            <v:shape style="position:absolute;left:3005;top:2429;width:1279;height:12" coordorigin="3005,2429" coordsize="1279,12" path="m3005,2441l4284,2429e" filled="f" stroked="t" strokeweight="0.52452pt" strokecolor="#7F0000">
              <v:path arrowok="t"/>
            </v:shape>
            <v:shape style="position:absolute;left:4181;top:2388;width:103;height:84" coordorigin="4181,2388" coordsize="103,84" path="m4181,2472l4284,2429,4181,2388e" filled="f" stroked="t" strokeweight="0.52452pt" strokecolor="#7F0000">
              <v:path arrowok="t"/>
            </v:shape>
            <v:shape style="position:absolute;left:4327;top:2808;width:274;height:638" coordorigin="4327,2808" coordsize="274,638" path="m4327,3446l4601,2808e" filled="f" stroked="t" strokeweight="0.52452pt" strokecolor="#7F0000">
              <v:path arrowok="t"/>
              <v:stroke dashstyle="longDash"/>
            </v:shape>
            <v:shape style="position:absolute;left:4442;top:2808;width:158;height:221" coordorigin="4442,2808" coordsize="158,221" path="m4601,3029l4601,2808,4442,2964,4601,3029xe" filled="t" fillcolor="#FFFFFF" stroked="f">
              <v:path arrowok="t"/>
              <v:fill/>
            </v:shape>
            <v:shape style="position:absolute;left:4442;top:2808;width:158;height:221" coordorigin="4442,2808" coordsize="158,221" path="m4601,3029l4601,2808,4442,2964,4601,3029xe" filled="f" stroked="t" strokeweight="0.52452pt" strokecolor="#7F0000">
              <v:path arrowok="t"/>
            </v:shape>
            <v:shape style="position:absolute;left:4999;top:3446;width:902;height:703" coordorigin="4999,3446" coordsize="902,703" path="m4999,4150l5902,4150,5902,3446,4999,3446,4999,4150xe" filled="t" fillcolor="#FFFFB9" stroked="f">
              <v:path arrowok="t"/>
              <v:fill/>
            </v:shape>
            <v:shape style="position:absolute;left:4999;top:3446;width:902;height:703" coordorigin="4999,3446" coordsize="902,703" path="m4999,4150l5902,4150,5902,3446,4999,3446,4999,4150xe" filled="f" stroked="t" strokeweight="0.52452pt" strokecolor="#7F0000">
              <v:path arrowok="t"/>
            </v:shape>
            <v:shape style="position:absolute;left:4999;top:3679;width:912;height:0" coordorigin="4999,3679" coordsize="912,0" path="m4999,3679l5911,3679e" filled="f" stroked="t" strokeweight="0.52452pt" strokecolor="#7F0000">
              <v:path arrowok="t"/>
            </v:shape>
            <v:shape style="position:absolute;left:4999;top:3773;width:912;height:0" coordorigin="4999,3773" coordsize="912,0" path="m4999,3773l5911,3773e" filled="f" stroked="t" strokeweight="0.52452pt" strokecolor="#7F0000">
              <v:path arrowok="t"/>
            </v:shape>
            <v:shape style="position:absolute;left:4946;top:2808;width:326;height:638" coordorigin="4946,2808" coordsize="326,638" path="m5273,3446l4946,2808e" filled="f" stroked="t" strokeweight="0.52452pt" strokecolor="#7F0000">
              <v:path arrowok="t"/>
              <v:stroke dashstyle="longDash"/>
            </v:shape>
            <v:shape style="position:absolute;left:4946;top:2808;width:168;height:221" coordorigin="4946,2808" coordsize="168,221" path="m5114,2954l4946,2808,4956,3029,5114,2954xe" filled="t" fillcolor="#FFFFFF" stroked="f">
              <v:path arrowok="t"/>
              <v:fill/>
            </v:shape>
            <v:shape style="position:absolute;left:4946;top:2808;width:168;height:221" coordorigin="4946,2808" coordsize="168,221" path="m5114,2954l4946,2808,4956,3029,5114,2954xe" filled="f" stroked="t" strokeweight="0.52452pt" strokecolor="#7F0000">
              <v:path arrowok="t"/>
            </v:shape>
            <v:shape style="position:absolute;left:4610;top:4162;width:955;height:797" coordorigin="4610,4162" coordsize="955,797" path="m4610,4162l5566,4958e" filled="f" stroked="t" strokeweight="0.52452pt" strokecolor="#7F0000">
              <v:path arrowok="t"/>
            </v:shape>
            <v:shape style="position:absolute;left:5460;top:4865;width:106;height:94" coordorigin="5460,4865" coordsize="106,94" path="m5460,4927l5566,4958,5513,4865e" filled="f" stroked="t" strokeweight="0.52452pt" strokecolor="#7F0000">
              <v:path arrowok="t"/>
            </v:shape>
            <v:shape style="position:absolute;left:5575;top:4162;width:286;height:797" coordorigin="5575,4162" coordsize="286,797" path="m5575,4162l5861,4958e" filled="f" stroked="t" strokeweight="0.52452pt" strokecolor="#7F0000">
              <v:path arrowok="t"/>
            </v:shape>
            <v:shape style="position:absolute;left:5786;top:4853;width:74;height:106" coordorigin="5786,4853" coordsize="74,106" path="m5786,4874l5861,4958,5861,4853e" filled="f" stroked="t" strokeweight="0.52452pt" strokecolor="#7F0000">
              <v:path arrowok="t"/>
            </v:shape>
            <v:shape style="position:absolute;left:6427;top:2986;width:912;height:703" coordorigin="6427,2986" coordsize="912,703" path="m6427,3689l7339,3689,7339,2986,6427,2986,6427,3689xe" filled="t" fillcolor="#FFFFB9" stroked="f">
              <v:path arrowok="t"/>
              <v:fill/>
            </v:shape>
            <v:shape style="position:absolute;left:6427;top:2986;width:912;height:703" coordorigin="6427,2986" coordsize="912,703" path="m6427,3689l7339,3689,7339,2986,6427,2986,6427,3689xe" filled="f" stroked="t" strokeweight="0.52452pt" strokecolor="#7F0000">
              <v:path arrowok="t"/>
            </v:shape>
            <v:shape style="position:absolute;left:6427;top:3216;width:924;height:0" coordorigin="6427,3216" coordsize="924,0" path="m6427,3216l7351,3216e" filled="f" stroked="t" strokeweight="0.52452pt" strokecolor="#7F0000">
              <v:path arrowok="t"/>
            </v:shape>
            <v:shape style="position:absolute;left:6427;top:3312;width:924;height:0" coordorigin="6427,3312" coordsize="924,0" path="m6427,3312l7351,3312e" filled="f" stroked="t" strokeweight="0.52452pt" strokecolor="#7F0000">
              <v:path arrowok="t"/>
            </v:shape>
            <v:shape style="position:absolute;left:8611;top:3029;width:1039;height:598" coordorigin="8611,3029" coordsize="1039,598" path="m8611,3626l9650,3626,9650,3029,8611,3029,8611,3626xe" filled="t" fillcolor="#FFFFB9" stroked="f">
              <v:path arrowok="t"/>
              <v:fill/>
            </v:shape>
            <v:shape style="position:absolute;left:8611;top:3029;width:1039;height:598" coordorigin="8611,3029" coordsize="1039,598" path="m8611,3626l9650,3626,9650,3029,8611,3029,8611,3626xe" filled="f" stroked="t" strokeweight="0.52452pt" strokecolor="#7F0000">
              <v:path arrowok="t"/>
            </v:shape>
            <v:shape style="position:absolute;left:8611;top:3396;width:1049;height:0" coordorigin="8611,3396" coordsize="1049,0" path="m8611,3396l9660,3396e" filled="f" stroked="t" strokeweight="0.52452pt" strokecolor="#7F0000">
              <v:path arrowok="t"/>
            </v:shape>
            <v:shape style="position:absolute;left:7939;top:4370;width:924;height:703" coordorigin="7939,4370" coordsize="924,703" path="m7939,5074l8863,5074,8863,4370,7939,4370,7939,5074xe" filled="t" fillcolor="#FFFFB9" stroked="f">
              <v:path arrowok="t"/>
              <v:fill/>
            </v:shape>
            <v:shape style="position:absolute;left:7939;top:4370;width:924;height:703" coordorigin="7939,4370" coordsize="924,703" path="m7939,5074l8863,5074,8863,4370,7939,4370,7939,5074xe" filled="f" stroked="t" strokeweight="0.52452pt" strokecolor="#7F0000">
              <v:path arrowok="t"/>
            </v:shape>
            <v:shape style="position:absolute;left:7939;top:4601;width:934;height:0" coordorigin="7939,4601" coordsize="934,0" path="m7939,4601l8873,4601e" filled="f" stroked="t" strokeweight="0.52452pt" strokecolor="#7F0000">
              <v:path arrowok="t"/>
            </v:shape>
            <v:shape style="position:absolute;left:7939;top:4697;width:934;height:0" coordorigin="7939,4697" coordsize="934,0" path="m7939,4697l8873,4697e" filled="f" stroked="t" strokeweight="0.52452pt" strokecolor="#7F0000">
              <v:path arrowok="t"/>
            </v:shape>
            <v:shape style="position:absolute;left:8590;top:3636;width:389;height:734" coordorigin="8590,3636" coordsize="389,734" path="m8590,4370l8978,3636e" filled="f" stroked="t" strokeweight="0.52452pt" strokecolor="#7F0000">
              <v:path arrowok="t"/>
              <v:stroke dashstyle="longDash"/>
            </v:shape>
            <v:shape style="position:absolute;left:8810;top:3636;width:168;height:221" coordorigin="8810,3636" coordsize="168,221" path="m8957,3857l8978,3636,8810,3782,8957,3857xe" filled="t" fillcolor="#FFFFFF" stroked="f">
              <v:path arrowok="t"/>
              <v:fill/>
            </v:shape>
            <v:shape style="position:absolute;left:8810;top:3636;width:168;height:221" coordorigin="8810,3636" coordsize="168,221" path="m8957,3857l8978,3636,8810,3782,8957,3857xe" filled="f" stroked="t" strokeweight="0.52452pt" strokecolor="#7F0000">
              <v:path arrowok="t"/>
            </v:shape>
            <v:shape style="position:absolute;left:9115;top:5042;width:1039;height:703" coordorigin="9115,5042" coordsize="1039,703" path="m9115,5746l10154,5746,10154,5042,9115,5042,9115,5746xe" filled="t" fillcolor="#FFFFB9" stroked="f">
              <v:path arrowok="t"/>
              <v:fill/>
            </v:shape>
            <v:shape style="position:absolute;left:9115;top:5042;width:1039;height:703" coordorigin="9115,5042" coordsize="1039,703" path="m9115,5746l10154,5746,10154,5042,9115,5042,9115,5746xe" filled="f" stroked="t" strokeweight="0.52452pt" strokecolor="#7F0000">
              <v:path arrowok="t"/>
            </v:shape>
            <v:shape style="position:absolute;left:9115;top:5273;width:1049;height:0" coordorigin="9115,5273" coordsize="1049,0" path="m9115,5273l10164,5273e" filled="f" stroked="t" strokeweight="0.52452pt" strokecolor="#7F0000">
              <v:path arrowok="t"/>
            </v:shape>
            <v:shape style="position:absolute;left:9115;top:5366;width:1049;height:0" coordorigin="9115,5366" coordsize="1049,0" path="m9115,5366l10164,5366e" filled="f" stroked="t" strokeweight="0.52452pt" strokecolor="#7F0000">
              <v:path arrowok="t"/>
            </v:shape>
            <v:shape style="position:absolute;left:9209;top:3636;width:346;height:1406" coordorigin="9209,3636" coordsize="346,1406" path="m9554,5042l9209,3636e" filled="f" stroked="t" strokeweight="0.52452pt" strokecolor="#7F0000">
              <v:path arrowok="t"/>
              <v:stroke dashstyle="longDash"/>
            </v:shape>
            <v:shape style="position:absolute;left:9199;top:3636;width:72;height:106" coordorigin="9199,3636" coordsize="72,106" path="m9271,3720l9209,3636,9199,3742e" filled="f" stroked="t" strokeweight="0.52452pt" strokecolor="#7F0000">
              <v:path arrowok="t"/>
            </v:shape>
            <v:shape style="position:absolute;left:7351;top:3331;width:1260;height:12" coordorigin="7351,3331" coordsize="1260,12" path="m7351,3343l8611,3331e" filled="f" stroked="t" strokeweight="0.52452pt" strokecolor="#7F0000">
              <v:path arrowok="t"/>
            </v:shape>
            <v:shape style="position:absolute;left:8506;top:3290;width:106;height:84" coordorigin="8506,3290" coordsize="106,84" path="m8506,3374l8611,3331,8506,3290e" filled="f" stroked="t" strokeweight="0.52452pt" strokecolor="#7F0000">
              <v:path arrowok="t"/>
            </v:shape>
            <v:shape style="position:absolute;left:6154;top:3698;width:578;height:1260" coordorigin="6154,3698" coordsize="578,1260" path="m6154,4958l6732,3698e" filled="f" stroked="t" strokeweight="0.52452pt" strokecolor="#7F0000">
              <v:path arrowok="t"/>
            </v:shape>
            <v:shape style="position:absolute;left:6564;top:3698;width:168;height:221" coordorigin="6564,3698" coordsize="168,221" path="m6732,3919l6732,3698,6564,3847,6732,3919xe" filled="t" fillcolor="#FFFFFF" stroked="f">
              <v:path arrowok="t"/>
              <v:fill/>
            </v:shape>
            <v:shape style="position:absolute;left:6564;top:3698;width:168;height:221" coordorigin="6564,3698" coordsize="168,221" path="m6732,3919l6732,3698,6564,3847,6732,3919xe" filled="f" stroked="t" strokeweight="0.52452pt" strokecolor="#7F0000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spacing w:val="1"/>
          <w:w w:val="104"/>
          <w:sz w:val="11"/>
          <w:szCs w:val="11"/>
        </w:rPr>
        <w:t>S</w:t>
      </w:r>
      <w:r>
        <w:rPr>
          <w:rFonts w:cs="Tahoma" w:hAnsi="Tahoma" w:eastAsia="Tahoma" w:ascii="Tahoma"/>
          <w:b/>
          <w:spacing w:val="3"/>
          <w:w w:val="104"/>
          <w:sz w:val="11"/>
          <w:szCs w:val="11"/>
        </w:rPr>
        <w:t>t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a</w:t>
      </w:r>
      <w:r>
        <w:rPr>
          <w:rFonts w:cs="Tahoma" w:hAnsi="Tahoma" w:eastAsia="Tahoma" w:ascii="Tahoma"/>
          <w:b/>
          <w:spacing w:val="2"/>
          <w:w w:val="104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4"/>
          <w:sz w:val="11"/>
          <w:szCs w:val="11"/>
        </w:rPr>
        <w:t>k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ind w:left="99" w:right="54"/>
      </w:pPr>
      <w:r>
        <w:rPr>
          <w:rFonts w:cs="Tahoma" w:hAnsi="Tahoma" w:eastAsia="Tahoma" w:ascii="Tahoma"/>
          <w:b/>
          <w:spacing w:val="-1"/>
          <w:w w:val="104"/>
          <w:sz w:val="11"/>
          <w:szCs w:val="11"/>
        </w:rPr>
        <w:t>S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t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a</w:t>
      </w:r>
      <w:r>
        <w:rPr>
          <w:rFonts w:cs="Tahoma" w:hAnsi="Tahoma" w:eastAsia="Tahoma" w:ascii="Tahoma"/>
          <w:b/>
          <w:spacing w:val="2"/>
          <w:w w:val="104"/>
          <w:sz w:val="11"/>
          <w:szCs w:val="11"/>
        </w:rPr>
        <w:t>c</w:t>
      </w:r>
      <w:r>
        <w:rPr>
          <w:rFonts w:cs="Tahoma" w:hAnsi="Tahoma" w:eastAsia="Tahoma" w:ascii="Tahoma"/>
          <w:b/>
          <w:spacing w:val="5"/>
          <w:w w:val="104"/>
          <w:sz w:val="11"/>
          <w:szCs w:val="11"/>
        </w:rPr>
        <w:t>k</w:t>
      </w:r>
      <w:r>
        <w:rPr>
          <w:rFonts w:cs="Tahoma" w:hAnsi="Tahoma" w:eastAsia="Tahoma" w:ascii="Tahoma"/>
          <w:b/>
          <w:spacing w:val="-3"/>
          <w:w w:val="104"/>
          <w:sz w:val="11"/>
          <w:szCs w:val="11"/>
        </w:rPr>
        <w:t>D</w:t>
      </w:r>
      <w:r>
        <w:rPr>
          <w:rFonts w:cs="Tahoma" w:hAnsi="Tahoma" w:eastAsia="Tahoma" w:ascii="Tahoma"/>
          <w:b/>
          <w:spacing w:val="3"/>
          <w:w w:val="104"/>
          <w:sz w:val="11"/>
          <w:szCs w:val="11"/>
        </w:rPr>
        <w:t>A</w:t>
      </w:r>
      <w:r>
        <w:rPr>
          <w:rFonts w:cs="Tahoma" w:hAnsi="Tahoma" w:eastAsia="Tahoma" w:ascii="Tahoma"/>
          <w:b/>
          <w:spacing w:val="0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1"/>
        <w:ind w:right="-37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5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S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4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-7"/>
          <w:w w:val="104"/>
          <w:sz w:val="11"/>
          <w:szCs w:val="11"/>
        </w:rPr>
        <w:t>k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sectPr>
          <w:type w:val="continuous"/>
          <w:pgSz w:w="12240" w:h="15840"/>
          <w:pgMar w:top="1120" w:bottom="280" w:left="1720" w:right="1720"/>
          <w:cols w:num="4" w:equalWidth="off">
            <w:col w:w="1151" w:space="2411"/>
            <w:col w:w="879" w:space="1831"/>
            <w:col w:w="801" w:space="375"/>
            <w:col w:w="1352"/>
          </w:cols>
        </w:sectPr>
      </w:pPr>
      <w:r>
        <w:rPr>
          <w:rFonts w:cs="Tahoma" w:hAnsi="Tahoma" w:eastAsia="Tahoma" w:ascii="Tahoma"/>
          <w:b/>
          <w:spacing w:val="1"/>
          <w:w w:val="104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3"/>
          <w:w w:val="104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5"/>
          <w:w w:val="104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2"/>
          <w:w w:val="104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5"/>
          <w:w w:val="104"/>
          <w:position w:val="-1"/>
          <w:sz w:val="11"/>
          <w:szCs w:val="11"/>
        </w:rPr>
        <w:t>k</w:t>
      </w:r>
      <w:r>
        <w:rPr>
          <w:rFonts w:cs="Tahoma" w:hAnsi="Tahoma" w:eastAsia="Tahoma" w:ascii="Tahoma"/>
          <w:b/>
          <w:spacing w:val="-3"/>
          <w:w w:val="104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b/>
          <w:spacing w:val="-4"/>
          <w:w w:val="104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4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-7"/>
          <w:w w:val="104"/>
          <w:position w:val="-1"/>
          <w:sz w:val="11"/>
          <w:szCs w:val="11"/>
        </w:rPr>
        <w:t>w</w:t>
      </w:r>
      <w:r>
        <w:rPr>
          <w:rFonts w:cs="Tahoma" w:hAnsi="Tahoma" w:eastAsia="Tahoma" w:ascii="Tahoma"/>
          <w:b/>
          <w:spacing w:val="4"/>
          <w:w w:val="104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3"/>
          <w:w w:val="104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-2"/>
          <w:w w:val="104"/>
          <w:position w:val="-1"/>
          <w:sz w:val="11"/>
          <w:szCs w:val="11"/>
        </w:rPr>
        <w:t>G</w:t>
      </w:r>
      <w:r>
        <w:rPr>
          <w:rFonts w:cs="Tahoma" w:hAnsi="Tahoma" w:eastAsia="Tahoma" w:ascii="Tahoma"/>
          <w:b/>
          <w:spacing w:val="-1"/>
          <w:w w:val="104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4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s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h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spacing w:before="4"/>
        <w:ind w:right="53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s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h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o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w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S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4"/>
          <w:sz w:val="11"/>
          <w:szCs w:val="11"/>
        </w:rPr>
        <w:t>c</w:t>
      </w:r>
      <w:r>
        <w:rPr>
          <w:rFonts w:cs="Tahoma" w:hAnsi="Tahoma" w:eastAsia="Tahoma" w:ascii="Tahoma"/>
          <w:spacing w:val="-5"/>
          <w:w w:val="104"/>
          <w:sz w:val="11"/>
          <w:szCs w:val="11"/>
        </w:rPr>
        <w:t>k</w:t>
      </w:r>
      <w:r>
        <w:rPr>
          <w:rFonts w:cs="Tahoma" w:hAnsi="Tahoma" w:eastAsia="Tahoma" w:ascii="Tahoma"/>
          <w:spacing w:val="-1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"/>
        <w:sectPr>
          <w:type w:val="continuous"/>
          <w:pgSz w:w="12240" w:h="15840"/>
          <w:pgMar w:top="1120" w:bottom="280" w:left="1720" w:right="1720"/>
          <w:cols w:num="2" w:equalWidth="off">
            <w:col w:w="4291" w:space="3157"/>
            <w:col w:w="1352"/>
          </w:cols>
        </w:sectPr>
      </w:pPr>
      <w:r>
        <w:rPr>
          <w:rFonts w:cs="Tahoma" w:hAnsi="Tahoma" w:eastAsia="Tahoma" w:ascii="Tahoma"/>
          <w:w w:val="104"/>
          <w:sz w:val="11"/>
          <w:szCs w:val="11"/>
        </w:rPr>
        <w:t>+</w:t>
      </w:r>
      <w:r>
        <w:rPr>
          <w:rFonts w:cs="Tahoma" w:hAnsi="Tahoma" w:eastAsia="Tahoma" w:ascii="Tahoma"/>
          <w:spacing w:val="-2"/>
          <w:w w:val="104"/>
          <w:sz w:val="11"/>
          <w:szCs w:val="11"/>
        </w:rPr>
        <w:t>u</w:t>
      </w:r>
      <w:r>
        <w:rPr>
          <w:rFonts w:cs="Tahoma" w:hAnsi="Tahoma" w:eastAsia="Tahoma" w:ascii="Tahoma"/>
          <w:spacing w:val="-1"/>
          <w:w w:val="104"/>
          <w:sz w:val="11"/>
          <w:szCs w:val="11"/>
        </w:rPr>
        <w:t>p</w:t>
      </w:r>
      <w:r>
        <w:rPr>
          <w:rFonts w:cs="Tahoma" w:hAnsi="Tahoma" w:eastAsia="Tahoma" w:ascii="Tahoma"/>
          <w:spacing w:val="1"/>
          <w:w w:val="104"/>
          <w:sz w:val="11"/>
          <w:szCs w:val="11"/>
        </w:rPr>
        <w:t>d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a</w:t>
      </w:r>
      <w:r>
        <w:rPr>
          <w:rFonts w:cs="Tahoma" w:hAnsi="Tahoma" w:eastAsia="Tahoma" w:ascii="Tahoma"/>
          <w:spacing w:val="2"/>
          <w:w w:val="104"/>
          <w:sz w:val="11"/>
          <w:szCs w:val="11"/>
        </w:rPr>
        <w:t>t</w:t>
      </w:r>
      <w:r>
        <w:rPr>
          <w:rFonts w:cs="Tahoma" w:hAnsi="Tahoma" w:eastAsia="Tahoma" w:ascii="Tahoma"/>
          <w:spacing w:val="4"/>
          <w:w w:val="104"/>
          <w:sz w:val="11"/>
          <w:szCs w:val="11"/>
        </w:rPr>
        <w:t>e</w:t>
      </w:r>
      <w:r>
        <w:rPr>
          <w:rFonts w:cs="Tahoma" w:hAnsi="Tahoma" w:eastAsia="Tahoma" w:ascii="Tahoma"/>
          <w:spacing w:val="-3"/>
          <w:w w:val="105"/>
          <w:sz w:val="11"/>
          <w:szCs w:val="11"/>
        </w:rPr>
        <w:t>(</w:t>
      </w:r>
      <w:r>
        <w:rPr>
          <w:rFonts w:cs="Tahoma" w:hAnsi="Tahoma" w:eastAsia="Tahoma" w:ascii="Tahoma"/>
          <w:spacing w:val="0"/>
          <w:w w:val="105"/>
          <w:sz w:val="11"/>
          <w:szCs w:val="11"/>
        </w:rPr>
        <w:t>)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4" w:lineRule="exact" w:line="140"/>
        <w:sectPr>
          <w:pgSz w:w="12240" w:h="15840"/>
          <w:pgMar w:top="1480" w:bottom="280" w:left="1720" w:right="1720"/>
        </w:sectPr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before="33" w:lineRule="exact" w:line="160"/>
        <w:ind w:left="469" w:right="-42"/>
      </w:pPr>
      <w:r>
        <w:rPr>
          <w:rFonts w:cs="Tahoma" w:hAnsi="Tahoma" w:eastAsia="Tahoma" w:ascii="Tahoma"/>
          <w:w w:val="99"/>
          <w:position w:val="-1"/>
          <w:sz w:val="15"/>
          <w:szCs w:val="15"/>
        </w:rPr>
      </w:r>
      <w:r>
        <w:rPr>
          <w:rFonts w:cs="Tahoma" w:hAnsi="Tahoma" w:eastAsia="Tahoma" w:ascii="Tahoma"/>
          <w:spacing w:val="-33"/>
          <w:w w:val="99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3"/>
          <w:w w:val="99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99"/>
          <w:position w:val="-1"/>
          <w:sz w:val="15"/>
          <w:szCs w:val="15"/>
          <w:u w:val="single" w:color="000000"/>
        </w:rPr>
        <w:t>:</w:t>
      </w:r>
      <w:r>
        <w:rPr>
          <w:rFonts w:cs="Tahoma" w:hAnsi="Tahoma" w:eastAsia="Tahoma" w:ascii="Tahoma"/>
          <w:spacing w:val="0"/>
          <w:w w:val="99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1"/>
          <w:w w:val="99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1"/>
          <w:w w:val="99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6"/>
          <w:w w:val="100"/>
          <w:position w:val="-1"/>
          <w:sz w:val="15"/>
          <w:szCs w:val="15"/>
          <w:u w:val="single" w:color="000000"/>
        </w:rPr>
        <w:t>B</w:t>
      </w:r>
      <w:r>
        <w:rPr>
          <w:rFonts w:cs="Tahoma" w:hAnsi="Tahoma" w:eastAsia="Tahoma" w:ascii="Tahoma"/>
          <w:spacing w:val="-6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  <w:t>u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  <w:t>t</w:t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  <w:t>t</w:t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  <w:t>o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  <w:t>n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"/>
          <w:w w:val="100"/>
          <w:position w:val="-1"/>
          <w:sz w:val="15"/>
          <w:szCs w:val="15"/>
          <w:u w:val="single" w:color="000000"/>
        </w:rPr>
        <w:t>G</w:t>
      </w:r>
      <w:r>
        <w:rPr>
          <w:rFonts w:cs="Tahoma" w:hAnsi="Tahoma" w:eastAsia="Tahoma" w:ascii="Tahoma"/>
          <w:spacing w:val="-3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  <w:t>U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I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before="33" w:lineRule="exact" w:line="160"/>
        <w:sectPr>
          <w:type w:val="continuous"/>
          <w:pgSz w:w="12240" w:h="15840"/>
          <w:pgMar w:top="1120" w:bottom="280" w:left="1720" w:right="1720"/>
          <w:cols w:num="2" w:equalWidth="off">
            <w:col w:w="1283" w:space="2181"/>
            <w:col w:w="5336"/>
          </w:cols>
        </w:sectPr>
      </w:pPr>
      <w:r>
        <w:br w:type="column"/>
      </w:r>
      <w:r>
        <w:rPr>
          <w:rFonts w:cs="Tahoma" w:hAnsi="Tahoma" w:eastAsia="Tahoma" w:ascii="Tahoma"/>
          <w:w w:val="99"/>
          <w:position w:val="-1"/>
          <w:sz w:val="15"/>
          <w:szCs w:val="15"/>
        </w:rPr>
      </w:r>
      <w:r>
        <w:rPr>
          <w:rFonts w:cs="Tahoma" w:hAnsi="Tahoma" w:eastAsia="Tahoma" w:ascii="Tahoma"/>
          <w:spacing w:val="-33"/>
          <w:w w:val="99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3"/>
          <w:w w:val="99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99"/>
          <w:position w:val="-1"/>
          <w:sz w:val="15"/>
          <w:szCs w:val="15"/>
          <w:u w:val="single" w:color="000000"/>
        </w:rPr>
        <w:t>:</w:t>
      </w:r>
      <w:r>
        <w:rPr>
          <w:rFonts w:cs="Tahoma" w:hAnsi="Tahoma" w:eastAsia="Tahoma" w:ascii="Tahoma"/>
          <w:spacing w:val="0"/>
          <w:w w:val="99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1"/>
          <w:w w:val="99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1"/>
          <w:w w:val="99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  <w:u w:val="single" w:color="000000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3"/>
          <w:w w:val="100"/>
          <w:position w:val="-1"/>
          <w:sz w:val="15"/>
          <w:szCs w:val="15"/>
          <w:u w:val="single" w:color="000000"/>
        </w:rPr>
        <w:t>t</w:t>
      </w:r>
      <w:r>
        <w:rPr>
          <w:rFonts w:cs="Tahoma" w:hAnsi="Tahoma" w:eastAsia="Tahoma" w:ascii="Tahoma"/>
          <w:spacing w:val="3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  <w:u w:val="single" w:color="000000"/>
        </w:rPr>
        <w:t>a</w:t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  <w:u w:val="single" w:color="000000"/>
        </w:rPr>
        <w:t>c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k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       </w:t>
      </w:r>
      <w:r>
        <w:rPr>
          <w:rFonts w:cs="Tahoma" w:hAnsi="Tahoma" w:eastAsia="Tahoma" w:ascii="Tahoma"/>
          <w:spacing w:val="43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28"/>
          <w:w w:val="100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: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1"/>
          <w:w w:val="100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  <w:t>H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  <w:u w:val="single" w:color="000000"/>
        </w:rPr>
        <w:t>i</w:t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3"/>
          <w:w w:val="100"/>
          <w:position w:val="-1"/>
          <w:sz w:val="15"/>
          <w:szCs w:val="15"/>
          <w:u w:val="single" w:color="000000"/>
        </w:rPr>
        <w:t>s</w:t>
      </w:r>
      <w:r>
        <w:rPr>
          <w:rFonts w:cs="Tahoma" w:hAnsi="Tahoma" w:eastAsia="Tahoma" w:ascii="Tahoma"/>
          <w:spacing w:val="3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3"/>
          <w:w w:val="100"/>
          <w:position w:val="-1"/>
          <w:sz w:val="15"/>
          <w:szCs w:val="15"/>
          <w:u w:val="single" w:color="000000"/>
        </w:rPr>
        <w:t>t</w:t>
      </w:r>
      <w:r>
        <w:rPr>
          <w:rFonts w:cs="Tahoma" w:hAnsi="Tahoma" w:eastAsia="Tahoma" w:ascii="Tahoma"/>
          <w:spacing w:val="3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  <w:t>o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2"/>
          <w:w w:val="100"/>
          <w:position w:val="-1"/>
          <w:sz w:val="15"/>
          <w:szCs w:val="15"/>
          <w:u w:val="single" w:color="00000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7"/>
          <w:w w:val="100"/>
          <w:position w:val="-1"/>
          <w:sz w:val="15"/>
          <w:szCs w:val="15"/>
          <w:u w:val="single" w:color="000000"/>
        </w:rPr>
        <w:t>y</w:t>
      </w:r>
      <w:r>
        <w:rPr>
          <w:rFonts w:cs="Tahoma" w:hAnsi="Tahoma" w:eastAsia="Tahoma" w:ascii="Tahoma"/>
          <w:spacing w:val="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  <w:t>L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  <w:u w:val="single" w:color="000000"/>
        </w:rPr>
        <w:t>i</w:t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  <w:t>s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    </w:t>
      </w:r>
      <w:r>
        <w:rPr>
          <w:rFonts w:cs="Tahoma" w:hAnsi="Tahoma" w:eastAsia="Tahoma" w:ascii="Tahoma"/>
          <w:spacing w:val="40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24"/>
          <w:w w:val="100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: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3"/>
          <w:w w:val="100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3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  <w:u w:val="single" w:color="000000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  <w:t>t</w:t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  <w:t>a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  <w:t>k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  <w:t>D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7"/>
          <w:w w:val="100"/>
          <w:position w:val="-1"/>
          <w:sz w:val="15"/>
          <w:szCs w:val="15"/>
          <w:u w:val="single" w:color="000000"/>
        </w:rPr>
        <w:t>A</w:t>
      </w:r>
      <w:r>
        <w:rPr>
          <w:rFonts w:cs="Tahoma" w:hAnsi="Tahoma" w:eastAsia="Tahoma" w:ascii="Tahoma"/>
          <w:spacing w:val="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   </w:t>
      </w:r>
      <w:r>
        <w:rPr>
          <w:rFonts w:cs="Tahoma" w:hAnsi="Tahoma" w:eastAsia="Tahoma" w:ascii="Tahoma"/>
          <w:spacing w:val="41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35"/>
          <w:w w:val="100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: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1"/>
          <w:w w:val="100"/>
          <w:position w:val="-1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  <w:t>S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  <w:t>t</w:t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  <w:u w:val="single" w:color="000000"/>
        </w:rPr>
        <w:t>a</w:t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  <w:u w:val="single" w:color="000000"/>
        </w:rPr>
        <w:t>c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  <w:t>k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  <w:t>V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5"/>
          <w:w w:val="100"/>
          <w:position w:val="-1"/>
          <w:sz w:val="15"/>
          <w:szCs w:val="15"/>
          <w:u w:val="single" w:color="000000"/>
        </w:rPr>
        <w:t>i</w:t>
      </w:r>
      <w:r>
        <w:rPr>
          <w:rFonts w:cs="Tahoma" w:hAnsi="Tahoma" w:eastAsia="Tahoma" w:ascii="Tahoma"/>
          <w:spacing w:val="-5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w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2"/>
          <w:w w:val="100"/>
          <w:position w:val="-1"/>
          <w:sz w:val="15"/>
          <w:szCs w:val="15"/>
          <w:u w:val="single" w:color="00000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"/>
          <w:w w:val="100"/>
          <w:position w:val="-1"/>
          <w:sz w:val="15"/>
          <w:szCs w:val="15"/>
          <w:u w:val="single" w:color="000000"/>
        </w:rPr>
        <w:t>G</w:t>
      </w:r>
      <w:r>
        <w:rPr>
          <w:rFonts w:cs="Tahoma" w:hAnsi="Tahoma" w:eastAsia="Tahoma" w:ascii="Tahoma"/>
          <w:spacing w:val="-3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  <w:t>U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  <w:u w:val="single" w:color="000000"/>
        </w:rPr>
        <w:t>I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before="33"/>
        <w:ind w:left="1038"/>
      </w:pPr>
      <w:r>
        <w:rPr>
          <w:rFonts w:cs="Tahoma" w:hAnsi="Tahoma" w:eastAsia="Tahoma" w:ascii="Tahoma"/>
          <w:spacing w:val="2"/>
          <w:w w:val="99"/>
          <w:position w:val="-7"/>
          <w:sz w:val="15"/>
          <w:szCs w:val="15"/>
        </w:rPr>
        <w:t>&lt;</w:t>
      </w:r>
      <w:r>
        <w:rPr>
          <w:rFonts w:cs="Tahoma" w:hAnsi="Tahoma" w:eastAsia="Tahoma" w:ascii="Tahoma"/>
          <w:spacing w:val="0"/>
          <w:w w:val="99"/>
          <w:position w:val="-7"/>
          <w:sz w:val="15"/>
          <w:szCs w:val="15"/>
        </w:rPr>
        <w:t>&lt;</w:t>
      </w:r>
      <w:r>
        <w:rPr>
          <w:rFonts w:cs="Tahoma" w:hAnsi="Tahoma" w:eastAsia="Tahoma" w:ascii="Tahoma"/>
          <w:spacing w:val="-2"/>
          <w:w w:val="99"/>
          <w:position w:val="-7"/>
          <w:sz w:val="15"/>
          <w:szCs w:val="15"/>
        </w:rPr>
        <w:t>c</w:t>
      </w:r>
      <w:r>
        <w:rPr>
          <w:rFonts w:cs="Tahoma" w:hAnsi="Tahoma" w:eastAsia="Tahoma" w:ascii="Tahoma"/>
          <w:spacing w:val="2"/>
          <w:w w:val="99"/>
          <w:position w:val="-7"/>
          <w:sz w:val="15"/>
          <w:szCs w:val="15"/>
        </w:rPr>
        <w:t>r</w:t>
      </w:r>
      <w:r>
        <w:rPr>
          <w:rFonts w:cs="Tahoma" w:hAnsi="Tahoma" w:eastAsia="Tahoma" w:ascii="Tahoma"/>
          <w:spacing w:val="1"/>
          <w:w w:val="99"/>
          <w:position w:val="-7"/>
          <w:sz w:val="15"/>
          <w:szCs w:val="15"/>
        </w:rPr>
        <w:t>e</w:t>
      </w:r>
      <w:r>
        <w:rPr>
          <w:rFonts w:cs="Tahoma" w:hAnsi="Tahoma" w:eastAsia="Tahoma" w:ascii="Tahoma"/>
          <w:spacing w:val="4"/>
          <w:w w:val="99"/>
          <w:position w:val="-7"/>
          <w:sz w:val="15"/>
          <w:szCs w:val="15"/>
        </w:rPr>
        <w:t>a</w:t>
      </w:r>
      <w:r>
        <w:rPr>
          <w:rFonts w:cs="Tahoma" w:hAnsi="Tahoma" w:eastAsia="Tahoma" w:ascii="Tahoma"/>
          <w:spacing w:val="5"/>
          <w:w w:val="99"/>
          <w:position w:val="-7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99"/>
          <w:position w:val="-7"/>
          <w:sz w:val="15"/>
          <w:szCs w:val="15"/>
        </w:rPr>
        <w:t>e</w:t>
      </w:r>
      <w:r>
        <w:rPr>
          <w:rFonts w:cs="Tahoma" w:hAnsi="Tahoma" w:eastAsia="Tahoma" w:ascii="Tahoma"/>
          <w:spacing w:val="0"/>
          <w:w w:val="99"/>
          <w:position w:val="-7"/>
          <w:sz w:val="15"/>
          <w:szCs w:val="15"/>
        </w:rPr>
        <w:t>&gt;&gt;</w:t>
      </w:r>
      <w:r>
        <w:rPr>
          <w:rFonts w:cs="Tahoma" w:hAnsi="Tahoma" w:eastAsia="Tahoma" w:ascii="Tahoma"/>
          <w:spacing w:val="0"/>
          <w:w w:val="99"/>
          <w:position w:val="0"/>
          <w:sz w:val="15"/>
          <w:szCs w:val="15"/>
        </w:rPr>
      </w:r>
      <w:r>
        <w:rPr>
          <w:rFonts w:cs="Tahoma" w:hAnsi="Tahoma" w:eastAsia="Tahoma" w:ascii="Tahoma"/>
          <w:spacing w:val="-33"/>
          <w:w w:val="99"/>
          <w:position w:val="0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3"/>
          <w:w w:val="99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99"/>
          <w:position w:val="0"/>
          <w:sz w:val="15"/>
          <w:szCs w:val="15"/>
          <w:u w:val="single" w:color="000000"/>
        </w:rPr>
        <w:t>:</w:t>
      </w:r>
      <w:r>
        <w:rPr>
          <w:rFonts w:cs="Tahoma" w:hAnsi="Tahoma" w:eastAsia="Tahoma" w:ascii="Tahoma"/>
          <w:spacing w:val="0"/>
          <w:w w:val="99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31"/>
          <w:w w:val="99"/>
          <w:position w:val="0"/>
          <w:sz w:val="15"/>
          <w:szCs w:val="15"/>
          <w:u w:val="single" w:color="000000"/>
        </w:rPr>
        <w:t> </w:t>
      </w:r>
      <w:r>
        <w:rPr>
          <w:rFonts w:cs="Tahoma" w:hAnsi="Tahoma" w:eastAsia="Tahoma" w:ascii="Tahoma"/>
          <w:spacing w:val="-31"/>
          <w:w w:val="99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  <w:u w:val="single" w:color="000000"/>
        </w:rPr>
        <w:t>P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4"/>
          <w:w w:val="100"/>
          <w:position w:val="0"/>
          <w:sz w:val="15"/>
          <w:szCs w:val="15"/>
          <w:u w:val="single" w:color="000000"/>
        </w:rPr>
        <w:t>u</w:t>
      </w:r>
      <w:r>
        <w:rPr>
          <w:rFonts w:cs="Tahoma" w:hAnsi="Tahoma" w:eastAsia="Tahoma" w:ascii="Tahoma"/>
          <w:spacing w:val="-4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3"/>
          <w:w w:val="100"/>
          <w:position w:val="0"/>
          <w:sz w:val="15"/>
          <w:szCs w:val="15"/>
          <w:u w:val="single" w:color="000000"/>
        </w:rPr>
        <w:t>s</w:t>
      </w:r>
      <w:r>
        <w:rPr>
          <w:rFonts w:cs="Tahoma" w:hAnsi="Tahoma" w:eastAsia="Tahoma" w:ascii="Tahoma"/>
          <w:spacing w:val="3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1"/>
          <w:w w:val="100"/>
          <w:position w:val="0"/>
          <w:sz w:val="15"/>
          <w:szCs w:val="15"/>
          <w:u w:val="single" w:color="000000"/>
        </w:rPr>
        <w:t>h</w:t>
      </w:r>
      <w:r>
        <w:rPr>
          <w:rFonts w:cs="Tahoma" w:hAnsi="Tahoma" w:eastAsia="Tahoma" w:ascii="Tahoma"/>
          <w:spacing w:val="-1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4"/>
          <w:w w:val="100"/>
          <w:position w:val="0"/>
          <w:sz w:val="15"/>
          <w:szCs w:val="15"/>
          <w:u w:val="single" w:color="000000"/>
        </w:rPr>
        <w:t>C</w:t>
      </w:r>
      <w:r>
        <w:rPr>
          <w:rFonts w:cs="Tahoma" w:hAnsi="Tahoma" w:eastAsia="Tahoma" w:ascii="Tahoma"/>
          <w:spacing w:val="4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0"/>
          <w:sz w:val="15"/>
          <w:szCs w:val="15"/>
          <w:u w:val="single" w:color="000000"/>
        </w:rPr>
        <w:t>o</w:t>
      </w:r>
      <w:r>
        <w:rPr>
          <w:rFonts w:cs="Tahoma" w:hAnsi="Tahoma" w:eastAsia="Tahoma" w:ascii="Tahoma"/>
          <w:spacing w:val="1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17"/>
          <w:w w:val="100"/>
          <w:position w:val="0"/>
          <w:sz w:val="15"/>
          <w:szCs w:val="15"/>
          <w:u w:val="single" w:color="000000"/>
        </w:rPr>
        <w:t>m</w:t>
      </w:r>
      <w:r>
        <w:rPr>
          <w:rFonts w:cs="Tahoma" w:hAnsi="Tahoma" w:eastAsia="Tahoma" w:ascii="Tahoma"/>
          <w:spacing w:val="-17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17"/>
          <w:w w:val="100"/>
          <w:position w:val="0"/>
          <w:sz w:val="15"/>
          <w:szCs w:val="15"/>
          <w:u w:val="single" w:color="000000"/>
        </w:rPr>
        <w:t>m</w:t>
      </w:r>
      <w:r>
        <w:rPr>
          <w:rFonts w:cs="Tahoma" w:hAnsi="Tahoma" w:eastAsia="Tahoma" w:ascii="Tahoma"/>
          <w:spacing w:val="-17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4"/>
          <w:w w:val="100"/>
          <w:position w:val="0"/>
          <w:sz w:val="15"/>
          <w:szCs w:val="15"/>
          <w:u w:val="single" w:color="000000"/>
        </w:rPr>
        <w:t>a</w:t>
      </w:r>
      <w:r>
        <w:rPr>
          <w:rFonts w:cs="Tahoma" w:hAnsi="Tahoma" w:eastAsia="Tahoma" w:ascii="Tahoma"/>
          <w:spacing w:val="4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-1"/>
          <w:w w:val="100"/>
          <w:position w:val="0"/>
          <w:sz w:val="15"/>
          <w:szCs w:val="15"/>
          <w:u w:val="single" w:color="000000"/>
        </w:rPr>
        <w:t>n</w:t>
      </w:r>
      <w:r>
        <w:rPr>
          <w:rFonts w:cs="Tahoma" w:hAnsi="Tahoma" w:eastAsia="Tahoma" w:ascii="Tahoma"/>
          <w:spacing w:val="-1"/>
          <w:w w:val="100"/>
          <w:position w:val="0"/>
          <w:sz w:val="15"/>
          <w:szCs w:val="15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  <w:u w:val="single" w:color="000000"/>
        </w:rPr>
        <w:t>d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before="20" w:lineRule="exact" w:line="160"/>
        <w:ind w:left="1405"/>
      </w:pP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1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before="33" w:lineRule="exact" w:line="220"/>
        <w:ind w:left="1186"/>
      </w:pPr>
      <w:r>
        <w:rPr>
          <w:rFonts w:cs="Tahoma" w:hAnsi="Tahoma" w:eastAsia="Tahoma" w:ascii="Tahoma"/>
          <w:spacing w:val="0"/>
          <w:w w:val="100"/>
          <w:position w:val="3"/>
          <w:sz w:val="15"/>
          <w:szCs w:val="15"/>
        </w:rPr>
        <w:t>2</w:t>
      </w:r>
      <w:r>
        <w:rPr>
          <w:rFonts w:cs="Tahoma" w:hAnsi="Tahoma" w:eastAsia="Tahoma" w:ascii="Tahoma"/>
          <w:spacing w:val="-7"/>
          <w:w w:val="100"/>
          <w:position w:val="3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3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position w:val="3"/>
          <w:sz w:val="15"/>
          <w:szCs w:val="15"/>
        </w:rPr>
        <w:t> </w:t>
      </w:r>
      <w:r>
        <w:rPr>
          <w:rFonts w:cs="Tahoma" w:hAnsi="Tahoma" w:eastAsia="Tahoma" w:ascii="Tahoma"/>
          <w:spacing w:val="3"/>
          <w:w w:val="100"/>
          <w:position w:val="3"/>
          <w:sz w:val="15"/>
          <w:szCs w:val="15"/>
        </w:rPr>
        <w:t>e</w:t>
      </w:r>
      <w:r>
        <w:rPr>
          <w:rFonts w:cs="Tahoma" w:hAnsi="Tahoma" w:eastAsia="Tahoma" w:ascii="Tahoma"/>
          <w:spacing w:val="8"/>
          <w:w w:val="100"/>
          <w:position w:val="3"/>
          <w:sz w:val="15"/>
          <w:szCs w:val="15"/>
        </w:rPr>
        <w:t>x</w:t>
      </w:r>
      <w:r>
        <w:rPr>
          <w:rFonts w:cs="Tahoma" w:hAnsi="Tahoma" w:eastAsia="Tahoma" w:ascii="Tahoma"/>
          <w:spacing w:val="1"/>
          <w:w w:val="100"/>
          <w:position w:val="3"/>
          <w:sz w:val="15"/>
          <w:szCs w:val="15"/>
        </w:rPr>
        <w:t>e</w:t>
      </w:r>
      <w:r>
        <w:rPr>
          <w:rFonts w:cs="Tahoma" w:hAnsi="Tahoma" w:eastAsia="Tahoma" w:ascii="Tahoma"/>
          <w:spacing w:val="1"/>
          <w:w w:val="100"/>
          <w:position w:val="3"/>
          <w:sz w:val="15"/>
          <w:szCs w:val="15"/>
        </w:rPr>
        <w:t>c</w:t>
      </w:r>
      <w:r>
        <w:rPr>
          <w:rFonts w:cs="Tahoma" w:hAnsi="Tahoma" w:eastAsia="Tahoma" w:ascii="Tahoma"/>
          <w:spacing w:val="-1"/>
          <w:w w:val="100"/>
          <w:position w:val="3"/>
          <w:sz w:val="15"/>
          <w:szCs w:val="15"/>
        </w:rPr>
        <w:t>u</w:t>
      </w:r>
      <w:r>
        <w:rPr>
          <w:rFonts w:cs="Tahoma" w:hAnsi="Tahoma" w:eastAsia="Tahoma" w:ascii="Tahoma"/>
          <w:spacing w:val="3"/>
          <w:w w:val="100"/>
          <w:position w:val="3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100"/>
          <w:position w:val="3"/>
          <w:sz w:val="15"/>
          <w:szCs w:val="15"/>
        </w:rPr>
        <w:t>e</w:t>
      </w:r>
      <w:r>
        <w:rPr>
          <w:rFonts w:cs="Tahoma" w:hAnsi="Tahoma" w:eastAsia="Tahoma" w:ascii="Tahoma"/>
          <w:spacing w:val="-2"/>
          <w:w w:val="100"/>
          <w:position w:val="3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position w:val="3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3"/>
          <w:sz w:val="15"/>
          <w:szCs w:val="15"/>
        </w:rPr>
        <w:t>             </w:t>
      </w:r>
      <w:r>
        <w:rPr>
          <w:rFonts w:cs="Tahoma" w:hAnsi="Tahoma" w:eastAsia="Tahoma" w:ascii="Tahoma"/>
          <w:spacing w:val="40"/>
          <w:w w:val="100"/>
          <w:position w:val="3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2"/>
          <w:sz w:val="15"/>
          <w:szCs w:val="15"/>
        </w:rPr>
        <w:t>3</w:t>
      </w:r>
      <w:r>
        <w:rPr>
          <w:rFonts w:cs="Tahoma" w:hAnsi="Tahoma" w:eastAsia="Tahoma" w:ascii="Tahoma"/>
          <w:spacing w:val="-7"/>
          <w:w w:val="100"/>
          <w:position w:val="-2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2"/>
          <w:sz w:val="15"/>
          <w:szCs w:val="15"/>
        </w:rPr>
        <w:t>:</w:t>
      </w:r>
      <w:r>
        <w:rPr>
          <w:rFonts w:cs="Tahoma" w:hAnsi="Tahoma" w:eastAsia="Tahoma" w:ascii="Tahoma"/>
          <w:spacing w:val="-7"/>
          <w:w w:val="100"/>
          <w:position w:val="-2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100"/>
          <w:position w:val="-2"/>
          <w:sz w:val="15"/>
          <w:szCs w:val="15"/>
        </w:rPr>
        <w:t>p</w:t>
      </w:r>
      <w:r>
        <w:rPr>
          <w:rFonts w:cs="Tahoma" w:hAnsi="Tahoma" w:eastAsia="Tahoma" w:ascii="Tahoma"/>
          <w:spacing w:val="-1"/>
          <w:w w:val="100"/>
          <w:position w:val="-2"/>
          <w:sz w:val="15"/>
          <w:szCs w:val="15"/>
        </w:rPr>
        <w:t>u</w:t>
      </w:r>
      <w:r>
        <w:rPr>
          <w:rFonts w:cs="Tahoma" w:hAnsi="Tahoma" w:eastAsia="Tahoma" w:ascii="Tahoma"/>
          <w:spacing w:val="1"/>
          <w:w w:val="100"/>
          <w:position w:val="-2"/>
          <w:sz w:val="15"/>
          <w:szCs w:val="15"/>
        </w:rPr>
        <w:t>s</w:t>
      </w:r>
      <w:r>
        <w:rPr>
          <w:rFonts w:cs="Tahoma" w:hAnsi="Tahoma" w:eastAsia="Tahoma" w:ascii="Tahoma"/>
          <w:spacing w:val="-1"/>
          <w:w w:val="100"/>
          <w:position w:val="-2"/>
          <w:sz w:val="15"/>
          <w:szCs w:val="15"/>
        </w:rPr>
        <w:t>h</w:t>
      </w:r>
      <w:r>
        <w:rPr>
          <w:rFonts w:cs="Tahoma" w:hAnsi="Tahoma" w:eastAsia="Tahoma" w:ascii="Tahoma"/>
          <w:spacing w:val="-2"/>
          <w:w w:val="100"/>
          <w:position w:val="-2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position w:val="-2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3" w:lineRule="exact" w:line="220"/>
        <w:sectPr>
          <w:type w:val="continuous"/>
          <w:pgSz w:w="12240" w:h="15840"/>
          <w:pgMar w:top="1120" w:bottom="280" w:left="1720" w:right="1720"/>
        </w:sectPr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5"/>
          <w:szCs w:val="15"/>
        </w:rPr>
        <w:jc w:val="right"/>
        <w:spacing w:before="33"/>
        <w:ind w:right="557"/>
      </w:pPr>
      <w:r>
        <w:rPr>
          <w:rFonts w:cs="Tahoma" w:hAnsi="Tahoma" w:eastAsia="Tahoma" w:ascii="Tahoma"/>
          <w:spacing w:val="0"/>
          <w:w w:val="100"/>
          <w:sz w:val="15"/>
          <w:szCs w:val="15"/>
        </w:rPr>
        <w:t>4</w:t>
      </w:r>
      <w:r>
        <w:rPr>
          <w:rFonts w:cs="Tahoma" w:hAnsi="Tahoma" w:eastAsia="Tahoma" w:ascii="Tahoma"/>
          <w:spacing w:val="-7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:</w:t>
      </w:r>
      <w:r>
        <w:rPr>
          <w:rFonts w:cs="Tahoma" w:hAnsi="Tahoma" w:eastAsia="Tahoma" w:ascii="Tahoma"/>
          <w:spacing w:val="-7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n</w:t>
      </w:r>
      <w:r>
        <w:rPr>
          <w:rFonts w:cs="Tahoma" w:hAnsi="Tahoma" w:eastAsia="Tahoma" w:ascii="Tahoma"/>
          <w:spacing w:val="1"/>
          <w:w w:val="99"/>
          <w:sz w:val="15"/>
          <w:szCs w:val="15"/>
        </w:rPr>
        <w:t>o</w:t>
      </w:r>
      <w:r>
        <w:rPr>
          <w:rFonts w:cs="Tahoma" w:hAnsi="Tahoma" w:eastAsia="Tahoma" w:ascii="Tahoma"/>
          <w:spacing w:val="5"/>
          <w:w w:val="99"/>
          <w:sz w:val="15"/>
          <w:szCs w:val="15"/>
        </w:rPr>
        <w:t>t</w:t>
      </w:r>
      <w:r>
        <w:rPr>
          <w:rFonts w:cs="Tahoma" w:hAnsi="Tahoma" w:eastAsia="Tahoma" w:ascii="Tahoma"/>
          <w:spacing w:val="-8"/>
          <w:w w:val="99"/>
          <w:sz w:val="15"/>
          <w:szCs w:val="15"/>
        </w:rPr>
        <w:t>i</w:t>
      </w:r>
      <w:r>
        <w:rPr>
          <w:rFonts w:cs="Tahoma" w:hAnsi="Tahoma" w:eastAsia="Tahoma" w:ascii="Tahoma"/>
          <w:spacing w:val="8"/>
          <w:w w:val="99"/>
          <w:sz w:val="15"/>
          <w:szCs w:val="15"/>
        </w:rPr>
        <w:t>f</w:t>
      </w:r>
      <w:r>
        <w:rPr>
          <w:rFonts w:cs="Tahoma" w:hAnsi="Tahoma" w:eastAsia="Tahoma" w:ascii="Tahoma"/>
          <w:spacing w:val="7"/>
          <w:w w:val="99"/>
          <w:sz w:val="15"/>
          <w:szCs w:val="15"/>
        </w:rPr>
        <w:t>y</w:t>
      </w:r>
      <w:r>
        <w:rPr>
          <w:rFonts w:cs="Tahoma" w:hAnsi="Tahoma" w:eastAsia="Tahoma" w:ascii="Tahoma"/>
          <w:spacing w:val="-4"/>
          <w:w w:val="99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</w:r>
    </w:p>
    <w:p>
      <w:pPr>
        <w:rPr>
          <w:rFonts w:cs="Tahoma" w:hAnsi="Tahoma" w:eastAsia="Tahoma" w:ascii="Tahoma"/>
          <w:sz w:val="15"/>
          <w:szCs w:val="15"/>
        </w:rPr>
        <w:jc w:val="right"/>
        <w:spacing w:before="37"/>
      </w:pPr>
      <w:r>
        <w:rPr>
          <w:rFonts w:cs="Tahoma" w:hAnsi="Tahoma" w:eastAsia="Tahoma" w:ascii="Tahoma"/>
          <w:spacing w:val="0"/>
          <w:w w:val="100"/>
          <w:sz w:val="15"/>
          <w:szCs w:val="15"/>
        </w:rPr>
        <w:t>5</w:t>
      </w:r>
      <w:r>
        <w:rPr>
          <w:rFonts w:cs="Tahoma" w:hAnsi="Tahoma" w:eastAsia="Tahoma" w:ascii="Tahoma"/>
          <w:spacing w:val="-7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:</w:t>
      </w:r>
      <w:r>
        <w:rPr>
          <w:rFonts w:cs="Tahoma" w:hAnsi="Tahoma" w:eastAsia="Tahoma" w:ascii="Tahoma"/>
          <w:spacing w:val="-7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p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d</w:t>
      </w:r>
      <w:r>
        <w:rPr>
          <w:rFonts w:cs="Tahoma" w:hAnsi="Tahoma" w:eastAsia="Tahoma" w:ascii="Tahoma"/>
          <w:spacing w:val="4"/>
          <w:w w:val="99"/>
          <w:sz w:val="15"/>
          <w:szCs w:val="15"/>
        </w:rPr>
        <w:t>a</w:t>
      </w:r>
      <w:r>
        <w:rPr>
          <w:rFonts w:cs="Tahoma" w:hAnsi="Tahoma" w:eastAsia="Tahoma" w:ascii="Tahoma"/>
          <w:spacing w:val="3"/>
          <w:w w:val="99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99"/>
          <w:sz w:val="15"/>
          <w:szCs w:val="15"/>
        </w:rPr>
        <w:t>e</w:t>
      </w:r>
      <w:r>
        <w:rPr>
          <w:rFonts w:cs="Tahoma" w:hAnsi="Tahoma" w:eastAsia="Tahoma" w:ascii="Tahoma"/>
          <w:spacing w:val="-2"/>
          <w:w w:val="99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lineRule="exact" w:line="160"/>
        <w:sectPr>
          <w:type w:val="continuous"/>
          <w:pgSz w:w="12240" w:h="15840"/>
          <w:pgMar w:top="1120" w:bottom="280" w:left="1720" w:right="1720"/>
          <w:cols w:num="2" w:equalWidth="off">
            <w:col w:w="5231" w:space="809"/>
            <w:col w:w="2760"/>
          </w:cols>
        </w:sectPr>
      </w:pP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6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: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p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d</w:t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</w:rPr>
        <w:t>t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</w:rPr>
        <w:t>e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S</w:t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</w:rPr>
        <w:t>t</w:t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</w:rPr>
        <w:t>c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</w:rPr>
        <w:t>k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120" w:bottom="280" w:left="1720" w:right="172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right"/>
        <w:spacing w:before="33"/>
      </w:pPr>
      <w:r>
        <w:rPr>
          <w:rFonts w:cs="Tahoma" w:hAnsi="Tahoma" w:eastAsia="Tahoma" w:ascii="Tahoma"/>
          <w:spacing w:val="0"/>
          <w:w w:val="100"/>
          <w:sz w:val="15"/>
          <w:szCs w:val="15"/>
        </w:rPr>
        <w:t>7</w:t>
      </w:r>
      <w:r>
        <w:rPr>
          <w:rFonts w:cs="Tahoma" w:hAnsi="Tahoma" w:eastAsia="Tahoma" w:ascii="Tahoma"/>
          <w:spacing w:val="-7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-4"/>
          <w:w w:val="99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p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d</w:t>
      </w:r>
      <w:r>
        <w:rPr>
          <w:rFonts w:cs="Tahoma" w:hAnsi="Tahoma" w:eastAsia="Tahoma" w:ascii="Tahoma"/>
          <w:spacing w:val="4"/>
          <w:w w:val="99"/>
          <w:sz w:val="15"/>
          <w:szCs w:val="15"/>
        </w:rPr>
        <w:t>a</w:t>
      </w:r>
      <w:r>
        <w:rPr>
          <w:rFonts w:cs="Tahoma" w:hAnsi="Tahoma" w:eastAsia="Tahoma" w:ascii="Tahoma"/>
          <w:spacing w:val="5"/>
          <w:w w:val="99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99"/>
          <w:sz w:val="15"/>
          <w:szCs w:val="15"/>
        </w:rPr>
        <w:t>e</w:t>
      </w:r>
      <w:r>
        <w:rPr>
          <w:rFonts w:cs="Tahoma" w:hAnsi="Tahoma" w:eastAsia="Tahoma" w:ascii="Tahoma"/>
          <w:spacing w:val="-4"/>
          <w:w w:val="99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lineRule="exact" w:line="160"/>
        <w:sectPr>
          <w:type w:val="continuous"/>
          <w:pgSz w:w="12240" w:h="15840"/>
          <w:pgMar w:top="1120" w:bottom="280" w:left="1720" w:right="1720"/>
          <w:cols w:num="2" w:equalWidth="off">
            <w:col w:w="5826" w:space="1421"/>
            <w:col w:w="1553"/>
          </w:cols>
        </w:sectPr>
      </w:pP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8</w:t>
      </w:r>
      <w:r>
        <w:rPr>
          <w:rFonts w:cs="Tahoma" w:hAnsi="Tahoma" w:eastAsia="Tahoma" w:ascii="Tahoma"/>
          <w:spacing w:val="-9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h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</w:rPr>
        <w:t>o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</w:rPr>
        <w:t>w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S</w:t>
      </w:r>
      <w:r>
        <w:rPr>
          <w:rFonts w:cs="Tahoma" w:hAnsi="Tahoma" w:eastAsia="Tahoma" w:ascii="Tahoma"/>
          <w:spacing w:val="5"/>
          <w:w w:val="100"/>
          <w:position w:val="-1"/>
          <w:sz w:val="15"/>
          <w:szCs w:val="15"/>
        </w:rPr>
        <w:t>t</w:t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</w:rPr>
        <w:t>c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</w:rPr>
        <w:t>k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before="33" w:lineRule="exact" w:line="160"/>
        <w:ind w:left="2190"/>
      </w:pPr>
      <w:r>
        <w:pict>
          <v:group style="position:absolute;margin-left:105.621pt;margin-top:79.7013pt;width:365.957pt;height:483.317pt;mso-position-horizontal-relative:page;mso-position-vertical-relative:page;z-index:-524" coordorigin="2112,1594" coordsize="7319,9666">
            <v:shape style="position:absolute;left:2119;top:1601;width:922;height:530" coordorigin="2119,1601" coordsize="922,530" path="m2119,2131l3041,2131,3041,1601,2119,1601,2119,2131xe" filled="t" fillcolor="#FFFFB9" stroked="f">
              <v:path arrowok="t"/>
              <v:fill/>
            </v:shape>
            <v:shape style="position:absolute;left:2119;top:1601;width:922;height:530" coordorigin="2119,1601" coordsize="922,530" path="m2119,2131l3041,2131,3041,1601,2119,1601,2119,2131xe" filled="f" stroked="t" strokeweight="0.6774pt" strokecolor="#7F0000">
              <v:path arrowok="t"/>
            </v:shape>
            <v:shape style="position:absolute;left:2594;top:2143;width:0;height:9110" coordorigin="2594,2143" coordsize="0,9110" path="m2594,2143l2594,11254e" filled="f" stroked="t" strokeweight="0.6774pt" strokecolor="#000000">
              <v:path arrowok="t"/>
              <v:stroke dashstyle="longDash"/>
            </v:shape>
            <v:shape style="position:absolute;left:3542;top:2158;width:1193;height:528" coordorigin="3542,2158" coordsize="1193,528" path="m3542,2686l4735,2686,4735,2158,3542,2158,3542,2686xe" filled="t" fillcolor="#FFFFB9" stroked="f">
              <v:path arrowok="t"/>
              <v:fill/>
            </v:shape>
            <v:shape style="position:absolute;left:3542;top:2158;width:1193;height:528" coordorigin="3542,2158" coordsize="1193,528" path="m3542,2686l4735,2686,4735,2158,3542,2158,3542,2686xe" filled="f" stroked="t" strokeweight="0.6774pt" strokecolor="#7F0000">
              <v:path arrowok="t"/>
            </v:shape>
            <v:shape style="position:absolute;left:2594;top:2686;width:1464;height:0" coordorigin="2594,2686" coordsize="1464,0" path="m2594,2686l4058,2686e" filled="f" stroked="t" strokeweight="0.6774pt" strokecolor="#7F0000">
              <v:path arrowok="t"/>
            </v:shape>
            <v:shape style="position:absolute;left:3924;top:2633;width:134;height:108" coordorigin="3924,2633" coordsize="134,108" path="m3924,2741l4058,2686,3924,2633,3924,2741xe" filled="t" fillcolor="#7F0000" stroked="f">
              <v:path arrowok="t"/>
              <v:fill/>
            </v:shape>
            <v:shape style="position:absolute;left:3924;top:2633;width:134;height:108" coordorigin="3924,2633" coordsize="134,108" path="m3924,2741l4058,2686,3924,2633,3924,2741xe" filled="f" stroked="t" strokeweight="0.6774pt" strokecolor="#7F0000">
              <v:path arrowok="t"/>
            </v:shape>
            <v:shape style="position:absolute;left:4058;top:2686;width:0;height:367" coordorigin="4058,2686" coordsize="0,367" path="m4058,3053l4058,2686,4058,3053xe" filled="t" fillcolor="#FFFFB9" stroked="f">
              <v:path arrowok="t"/>
              <v:fill/>
            </v:shape>
            <v:shape style="position:absolute;left:4154;top:3053;width:0;height:230" coordorigin="4154,3053" coordsize="0,230" path="m4154,3053l4154,3283e" filled="f" stroked="t" strokeweight="0.6774pt" strokecolor="#000000">
              <v:path arrowok="t"/>
              <v:stroke dashstyle="longDash"/>
            </v:shape>
            <v:shape style="position:absolute;left:4058;top:2686;width:163;height:367" coordorigin="4058,2686" coordsize="163,367" path="m4058,3053l4222,3053,4222,2686,4058,2686,4058,3053xe" filled="f" stroked="t" strokeweight="0.6774pt" strokecolor="#7F0000">
              <v:path arrowok="t"/>
            </v:shape>
            <v:shape style="position:absolute;left:4058;top:2686;width:163;height:367" coordorigin="4058,2686" coordsize="163,367" path="m4058,3053l4222,3053,4222,2686,4058,2686,4058,3053xe" filled="t" fillcolor="#FFFFB9" stroked="f">
              <v:path arrowok="t"/>
              <v:fill/>
            </v:shape>
            <v:shape style="position:absolute;left:4058;top:2686;width:163;height:367" coordorigin="4058,2686" coordsize="163,367" path="m4058,3053l4222,3053,4222,2686,4058,2686,4058,3053xe" filled="f" stroked="t" strokeweight="0.6774pt" strokecolor="#7F0000">
              <v:path arrowok="t"/>
            </v:shape>
            <v:shape style="position:absolute;left:2594;top:3283;width:1464;height:0" coordorigin="2594,3283" coordsize="1464,0" path="m2594,3283l4058,3283e" filled="f" stroked="t" strokeweight="0.6774pt" strokecolor="#7F0000">
              <v:path arrowok="t"/>
            </v:shape>
            <v:shape style="position:absolute;left:3924;top:3228;width:134;height:108" coordorigin="3924,3228" coordsize="134,108" path="m3924,3336l4058,3283,3924,3228,3924,3336xe" filled="t" fillcolor="#7F0000" stroked="f">
              <v:path arrowok="t"/>
              <v:fill/>
            </v:shape>
            <v:shape style="position:absolute;left:3924;top:3228;width:134;height:108" coordorigin="3924,3228" coordsize="134,108" path="m3924,3336l4058,3283,3924,3228,3924,3336xe" filled="f" stroked="t" strokeweight="0.6774pt" strokecolor="#7F0000">
              <v:path arrowok="t"/>
            </v:shape>
            <v:shape style="position:absolute;left:4154;top:3648;width:0;height:4027" coordorigin="4154,3648" coordsize="0,4027" path="m4154,3648l4154,7675e" filled="f" stroked="t" strokeweight="0.6774pt" strokecolor="#000000">
              <v:path arrowok="t"/>
              <v:stroke dashstyle="longDash"/>
            </v:shape>
            <v:shape style="position:absolute;left:4058;top:3283;width:163;height:365" coordorigin="4058,3283" coordsize="163,365" path="m4058,3648l4222,3648,4222,3283,4058,3283,4058,3648xe" filled="f" stroked="t" strokeweight="0.6774pt" strokecolor="#7F0000">
              <v:path arrowok="t"/>
            </v:shape>
            <v:shape style="position:absolute;left:4058;top:3283;width:163;height:365" coordorigin="4058,3283" coordsize="163,365" path="m4058,3648l4222,3648,4222,3283,4058,3283,4058,3648xe" filled="t" fillcolor="#FFFFB9" stroked="f">
              <v:path arrowok="t"/>
              <v:fill/>
            </v:shape>
            <v:shape style="position:absolute;left:4058;top:3283;width:163;height:365" coordorigin="4058,3283" coordsize="163,365" path="m4058,3648l4222,3648,4222,3283,4058,3283,4058,3648xe" filled="f" stroked="t" strokeweight="0.6774pt" strokecolor="#7F0000">
              <v:path arrowok="t"/>
            </v:shape>
            <v:shape style="position:absolute;left:4234;top:3336;width:1099;height:0" coordorigin="4234,3336" coordsize="1099,0" path="m4234,3336l5333,3336e" filled="f" stroked="t" strokeweight="0.6774pt" strokecolor="#7F0000">
              <v:path arrowok="t"/>
            </v:shape>
            <v:shape style="position:absolute;left:5196;top:3283;width:137;height:108" coordorigin="5196,3283" coordsize="137,108" path="m5196,3391l5333,3336,5196,3283,5196,3391xe" filled="t" fillcolor="#7F0000" stroked="f">
              <v:path arrowok="t"/>
              <v:fill/>
            </v:shape>
            <v:shape style="position:absolute;left:5196;top:3283;width:137;height:108" coordorigin="5196,3283" coordsize="137,108" path="m5196,3391l5333,3336,5196,3283,5196,3391xe" filled="f" stroked="t" strokeweight="0.6774pt" strokecolor="#7F0000">
              <v:path arrowok="t"/>
            </v:shape>
            <v:shape style="position:absolute;left:4954;top:1601;width:922;height:530" coordorigin="4954,1601" coordsize="922,530" path="m4954,2131l5875,2131,5875,1601,4954,1601,4954,2131xe" filled="t" fillcolor="#FFFFB9" stroked="f">
              <v:path arrowok="t"/>
              <v:fill/>
            </v:shape>
            <v:shape style="position:absolute;left:4954;top:1601;width:922;height:530" coordorigin="4954,1601" coordsize="922,530" path="m4954,2131l5875,2131,5875,1601,4954,1601,4954,2131xe" filled="f" stroked="t" strokeweight="0.6774pt" strokecolor="#7F0000">
              <v:path arrowok="t"/>
            </v:shape>
            <v:shape style="position:absolute;left:5426;top:2143;width:0;height:1193" coordorigin="5426,2143" coordsize="0,1193" path="m5426,2143l5426,3336e" filled="f" stroked="t" strokeweight="0.6774pt" strokecolor="#000000">
              <v:path arrowok="t"/>
              <v:stroke dashstyle="longDash"/>
            </v:shape>
            <v:shape style="position:absolute;left:5426;top:6252;width:0;height:1978" coordorigin="5426,6252" coordsize="0,1978" path="m5426,6252l5426,8230e" filled="f" stroked="t" strokeweight="0.6774pt" strokecolor="#000000">
              <v:path arrowok="t"/>
              <v:stroke dashstyle="longDash"/>
            </v:shape>
            <v:shape style="position:absolute;left:5333;top:3336;width:163;height:2916" coordorigin="5333,3336" coordsize="163,2916" path="m5333,6252l5496,6252,5496,3336,5333,3336,5333,6252xe" filled="f" stroked="t" strokeweight="0.6774pt" strokecolor="#7F0000">
              <v:path arrowok="t"/>
            </v:shape>
            <v:shape style="position:absolute;left:5333;top:3336;width:163;height:2916" coordorigin="5333,3336" coordsize="163,2916" path="m5333,6252l5496,6252,5496,3336,5333,3336,5333,6252xe" filled="t" fillcolor="#FFFFB9" stroked="f">
              <v:path arrowok="t"/>
              <v:fill/>
            </v:shape>
            <v:shape style="position:absolute;left:5333;top:3336;width:163;height:2916" coordorigin="5333,3336" coordsize="163,2916" path="m5333,6252l5496,6252,5496,3336,5333,3336,5333,6252xe" filled="f" stroked="t" strokeweight="0.6774pt" strokecolor="#7F0000">
              <v:path arrowok="t"/>
            </v:shape>
            <v:shape style="position:absolute;left:5508;top:3499;width:408;height:271" coordorigin="5508,3499" coordsize="408,271" path="m5508,3499l5916,3499,5916,3770,5604,3770e" filled="f" stroked="t" strokeweight="0.6774pt" strokecolor="#7F0000">
              <v:path arrowok="t"/>
            </v:shape>
            <v:shape style="position:absolute;left:5604;top:3718;width:134;height:108" coordorigin="5604,3718" coordsize="134,108" path="m5738,3718l5604,3770,5738,3826,5738,3718xe" filled="t" fillcolor="#7F0000" stroked="f">
              <v:path arrowok="t"/>
              <v:fill/>
            </v:shape>
            <v:shape style="position:absolute;left:5604;top:3718;width:134;height:108" coordorigin="5604,3718" coordsize="134,108" path="m5738,3718l5604,3770,5738,3826,5738,3718xe" filled="f" stroked="t" strokeweight="0.6774pt" strokecolor="#7F0000">
              <v:path arrowok="t"/>
            </v:shape>
            <v:shape style="position:absolute;left:5426;top:3770;width:163;height:2371" coordorigin="5426,3770" coordsize="163,2371" path="m5426,6142l5590,6142,5590,3770,5426,3770,5426,6142xe" filled="f" stroked="t" strokeweight="0.6774pt" strokecolor="#7F0000">
              <v:path arrowok="t"/>
            </v:shape>
            <v:shape style="position:absolute;left:5426;top:3770;width:163;height:2371" coordorigin="5426,3770" coordsize="163,2371" path="m5426,6142l5590,6142,5590,3770,5426,3770,5426,6142xe" filled="t" fillcolor="#FFFFB9" stroked="f">
              <v:path arrowok="t"/>
              <v:fill/>
            </v:shape>
            <v:shape style="position:absolute;left:5426;top:3770;width:163;height:2371" coordorigin="5426,3770" coordsize="163,2371" path="m5426,6142l5590,6142,5590,3770,5426,3770,5426,6142xe" filled="f" stroked="t" strokeweight="0.6774pt" strokecolor="#7F0000">
              <v:path arrowok="t"/>
            </v:shape>
            <v:shape style="position:absolute;left:6036;top:1601;width:922;height:530" coordorigin="6036,1601" coordsize="922,530" path="m6036,2131l6958,2131,6958,1601,6036,1601,6036,2131xe" filled="t" fillcolor="#FFFFB9" stroked="f">
              <v:path arrowok="t"/>
              <v:fill/>
            </v:shape>
            <v:shape style="position:absolute;left:6036;top:1601;width:922;height:530" coordorigin="6036,1601" coordsize="922,530" path="m6036,2131l6958,2131,6958,1601,6036,1601,6036,2131xe" filled="f" stroked="t" strokeweight="0.6774pt" strokecolor="#7F0000">
              <v:path arrowok="t"/>
            </v:shape>
            <v:shape style="position:absolute;left:6511;top:2143;width:0;height:4433" coordorigin="6511,2143" coordsize="0,4433" path="m6511,2143l6511,6576e" filled="f" stroked="t" strokeweight="0.6774pt" strokecolor="#000000">
              <v:path arrowok="t"/>
              <v:stroke dashstyle="longDash"/>
            </v:shape>
            <v:shape style="position:absolute;left:5604;top:3986;width:1896;height:0" coordorigin="5604,3986" coordsize="1896,0" path="m5604,3986l7500,3986e" filled="f" stroked="t" strokeweight="0.6774pt" strokecolor="#7F0000">
              <v:path arrowok="t"/>
            </v:shape>
            <v:shape style="position:absolute;left:7366;top:3934;width:134;height:108" coordorigin="7366,3934" coordsize="134,108" path="m7366,4042l7500,3986,7366,3934,7366,4042xe" filled="t" fillcolor="#7F0000" stroked="f">
              <v:path arrowok="t"/>
              <v:fill/>
            </v:shape>
            <v:shape style="position:absolute;left:7366;top:3934;width:134;height:108" coordorigin="7366,3934" coordsize="134,108" path="m7366,4042l7500,3986,7366,3934,7366,4042xe" filled="f" stroked="t" strokeweight="0.6774pt" strokecolor="#7F0000">
              <v:path arrowok="t"/>
            </v:shape>
            <v:shape style="position:absolute;left:7121;top:1601;width:922;height:530" coordorigin="7121,1601" coordsize="922,530" path="m7121,2131l8042,2131,8042,1601,7121,1601,7121,2131xe" filled="t" fillcolor="#FFFFB9" stroked="f">
              <v:path arrowok="t"/>
              <v:fill/>
            </v:shape>
            <v:shape style="position:absolute;left:7121;top:1601;width:922;height:530" coordorigin="7121,1601" coordsize="922,530" path="m7121,2131l8042,2131,8042,1601,7121,1601,7121,2131xe" filled="f" stroked="t" strokeweight="0.6774pt" strokecolor="#7F0000">
              <v:path arrowok="t"/>
            </v:shape>
            <v:shape style="position:absolute;left:7596;top:2143;width:0;height:1843" coordorigin="7596,2143" coordsize="0,1843" path="m7596,2143l7596,3986e" filled="f" stroked="t" strokeweight="0.6774pt" strokecolor="#000000">
              <v:path arrowok="t"/>
              <v:stroke dashstyle="longDash"/>
            </v:shape>
            <v:shape style="position:absolute;left:7596;top:4937;width:0;height:3821" coordorigin="7596,4937" coordsize="0,3821" path="m7596,4937l7596,8758e" filled="f" stroked="t" strokeweight="0.6774pt" strokecolor="#000000">
              <v:path arrowok="t"/>
              <v:stroke dashstyle="longDash"/>
            </v:shape>
            <v:shape style="position:absolute;left:7500;top:3986;width:163;height:950" coordorigin="7500,3986" coordsize="163,950" path="m7500,4937l7663,4937,7663,3986,7500,3986,7500,4937xe" filled="f" stroked="t" strokeweight="0.6774pt" strokecolor="#7F0000">
              <v:path arrowok="t"/>
            </v:shape>
            <v:shape style="position:absolute;left:7500;top:3986;width:163;height:950" coordorigin="7500,3986" coordsize="163,950" path="m7500,4937l7663,4937,7663,3986,7500,3986,7500,4937xe" filled="t" fillcolor="#FFFFB9" stroked="f">
              <v:path arrowok="t"/>
              <v:fill/>
            </v:shape>
            <v:shape style="position:absolute;left:7500;top:3986;width:163;height:950" coordorigin="7500,3986" coordsize="163,950" path="m7500,4937l7663,4937,7663,3986,7500,3986,7500,4937xe" filled="f" stroked="t" strokeweight="0.6774pt" strokecolor="#7F0000">
              <v:path arrowok="t"/>
            </v:shape>
            <v:shape style="position:absolute;left:7678;top:4258;width:406;height:271" coordorigin="7678,4258" coordsize="406,271" path="m7678,4258l8083,4258,8083,4529,7771,4529e" filled="f" stroked="t" strokeweight="0.6774pt" strokecolor="#7F0000">
              <v:path arrowok="t"/>
            </v:shape>
            <v:shape style="position:absolute;left:7771;top:4476;width:137;height:108" coordorigin="7771,4476" coordsize="137,108" path="m7908,4476l7771,4529,7908,4584,7908,4476xe" filled="t" fillcolor="#7F0000" stroked="f">
              <v:path arrowok="t"/>
              <v:fill/>
            </v:shape>
            <v:shape style="position:absolute;left:7771;top:4476;width:137;height:108" coordorigin="7771,4476" coordsize="137,108" path="m7908,4476l7771,4529,7908,4584,7908,4476xe" filled="f" stroked="t" strokeweight="0.6774pt" strokecolor="#7F0000">
              <v:path arrowok="t"/>
            </v:shape>
            <v:shape style="position:absolute;left:7596;top:4529;width:0;height:367" coordorigin="7596,4529" coordsize="0,367" path="m7596,4896l7596,4529,7596,4896xe" filled="t" fillcolor="#FFFFB9" stroked="f">
              <v:path arrowok="t"/>
              <v:fill/>
            </v:shape>
            <v:shape style="position:absolute;left:7596;top:4529;width:163;height:367" coordorigin="7596,4529" coordsize="163,367" path="m7596,4896l7759,4896,7759,4529,7596,4529,7596,4896xe" filled="f" stroked="t" strokeweight="0.6774pt" strokecolor="#7F0000">
              <v:path arrowok="t"/>
            </v:shape>
            <v:shape style="position:absolute;left:7596;top:4529;width:163;height:367" coordorigin="7596,4529" coordsize="163,367" path="m7596,4896l7759,4896,7759,4529,7596,4529,7596,4896xe" filled="t" fillcolor="#FFFFB9" stroked="f">
              <v:path arrowok="t"/>
              <v:fill/>
            </v:shape>
            <v:shape style="position:absolute;left:7596;top:4529;width:163;height:367" coordorigin="7596,4529" coordsize="163,367" path="m7596,4896l7759,4896,7759,4529,7596,4529,7596,4896xe" filled="f" stroked="t" strokeweight="0.6774pt" strokecolor="#7F0000">
              <v:path arrowok="t"/>
            </v:shape>
            <v:shape style="position:absolute;left:5604;top:5220;width:3103;height:0" coordorigin="5604,5220" coordsize="3103,0" path="m5604,5220l8707,5220e" filled="f" stroked="t" strokeweight="0.6774pt" strokecolor="#7F0000">
              <v:path arrowok="t"/>
            </v:shape>
            <v:shape style="position:absolute;left:8570;top:5167;width:137;height:108" coordorigin="8570,5167" coordsize="137,108" path="m8570,5275l8707,5220,8570,5167,8570,5275xe" filled="t" fillcolor="#7F0000" stroked="f">
              <v:path arrowok="t"/>
              <v:fill/>
            </v:shape>
            <v:shape style="position:absolute;left:8570;top:5167;width:137;height:108" coordorigin="8570,5167" coordsize="137,108" path="m8570,5275l8707,5220,8570,5167,8570,5275xe" filled="f" stroked="t" strokeweight="0.6774pt" strokecolor="#7F0000">
              <v:path arrowok="t"/>
            </v:shape>
            <v:shape style="position:absolute;left:8150;top:1601;width:1274;height:530" coordorigin="8150,1601" coordsize="1274,530" path="m8150,2131l9425,2131,9425,1601,8150,1601,8150,2131xe" filled="t" fillcolor="#FFFFB9" stroked="f">
              <v:path arrowok="t"/>
              <v:fill/>
            </v:shape>
            <v:shape style="position:absolute;left:8150;top:1601;width:1274;height:530" coordorigin="8150,1601" coordsize="1274,530" path="m8150,2131l9425,2131,9425,1601,8150,1601,8150,2131xe" filled="f" stroked="t" strokeweight="0.6774pt" strokecolor="#7F0000">
              <v:path arrowok="t"/>
            </v:shape>
            <v:shape style="position:absolute;left:8801;top:2143;width:0;height:3077" coordorigin="8801,2143" coordsize="0,3077" path="m8801,2143l8801,5220e" filled="f" stroked="t" strokeweight="0.6774pt" strokecolor="#000000">
              <v:path arrowok="t"/>
              <v:stroke dashstyle="longDash"/>
            </v:shape>
            <v:shape style="position:absolute;left:8801;top:6022;width:0;height:3835" coordorigin="8801,6022" coordsize="0,3835" path="m8801,6022l8801,9857e" filled="f" stroked="t" strokeweight="0.6774pt" strokecolor="#000000">
              <v:path arrowok="t"/>
              <v:stroke dashstyle="longDash"/>
            </v:shape>
            <v:shape style="position:absolute;left:8707;top:5220;width:163;height:802" coordorigin="8707,5220" coordsize="163,802" path="m8707,6022l8870,6022,8870,5220,8707,5220,8707,6022xe" filled="f" stroked="t" strokeweight="0.6774pt" strokecolor="#7F0000">
              <v:path arrowok="t"/>
            </v:shape>
            <v:shape style="position:absolute;left:8707;top:5220;width:163;height:802" coordorigin="8707,5220" coordsize="163,802" path="m8707,6022l8870,6022,8870,5220,8707,5220,8707,6022xe" filled="t" fillcolor="#FFFFB9" stroked="f">
              <v:path arrowok="t"/>
              <v:fill/>
            </v:shape>
            <v:shape style="position:absolute;left:8707;top:5220;width:163;height:802" coordorigin="8707,5220" coordsize="163,802" path="m8707,6022l8870,6022,8870,5220,8707,5220,8707,6022xe" filled="f" stroked="t" strokeweight="0.6774pt" strokecolor="#7F0000">
              <v:path arrowok="t"/>
            </v:shape>
            <v:shape style="position:absolute;left:8882;top:5342;width:408;height:271" coordorigin="8882,5342" coordsize="408,271" path="m8882,5342l9290,5342,9290,5614,8978,5614e" filled="f" stroked="t" strokeweight="0.6774pt" strokecolor="#7F0000">
              <v:path arrowok="t"/>
            </v:shape>
            <v:shape style="position:absolute;left:8978;top:5561;width:134;height:108" coordorigin="8978,5561" coordsize="134,108" path="m9113,5561l8978,5614,9113,5669,9113,5561xe" filled="t" fillcolor="#7F0000" stroked="f">
              <v:path arrowok="t"/>
              <v:fill/>
            </v:shape>
            <v:shape style="position:absolute;left:8978;top:5561;width:134;height:108" coordorigin="8978,5561" coordsize="134,108" path="m9113,5561l8978,5614,9113,5669,9113,5561xe" filled="f" stroked="t" strokeweight="0.6774pt" strokecolor="#7F0000">
              <v:path arrowok="t"/>
            </v:shape>
            <v:shape style="position:absolute;left:8801;top:5614;width:163;height:367" coordorigin="8801,5614" coordsize="163,367" path="m8801,5981l8964,5981,8964,5614,8801,5614,8801,5981xe" filled="f" stroked="t" strokeweight="0.6774pt" strokecolor="#7F0000">
              <v:path arrowok="t"/>
            </v:shape>
            <v:shape style="position:absolute;left:8801;top:5614;width:163;height:367" coordorigin="8801,5614" coordsize="163,367" path="m8801,5981l8964,5981,8964,5614,8801,5614,8801,5981xe" filled="t" fillcolor="#FFFFB9" stroked="f">
              <v:path arrowok="t"/>
              <v:fill/>
            </v:shape>
            <v:shape style="position:absolute;left:8801;top:5614;width:163;height:367" coordorigin="8801,5614" coordsize="163,367" path="m8801,5981l8964,5981,8964,5614,8801,5614,8801,5981xe" filled="f" stroked="t" strokeweight="0.6774pt" strokecolor="#7F0000">
              <v:path arrowok="t"/>
            </v:shape>
            <v:shape style="position:absolute;left:2594;top:6576;width:3823;height:0" coordorigin="2594,6576" coordsize="3823,0" path="m2594,6576l6418,6576e" filled="f" stroked="t" strokeweight="0.6774pt" strokecolor="#7F0000">
              <v:path arrowok="t"/>
            </v:shape>
            <v:shape style="position:absolute;left:6281;top:6523;width:137;height:108" coordorigin="6281,6523" coordsize="137,108" path="m6281,6631l6418,6576,6281,6523,6281,6631xe" filled="t" fillcolor="#7F0000" stroked="f">
              <v:path arrowok="t"/>
              <v:fill/>
            </v:shape>
            <v:shape style="position:absolute;left:6281;top:6523;width:137;height:108" coordorigin="6281,6523" coordsize="137,108" path="m6281,6631l6418,6576,6281,6523,6281,6631xe" filled="f" stroked="t" strokeweight="0.6774pt" strokecolor="#7F0000">
              <v:path arrowok="t"/>
            </v:shape>
            <v:shape style="position:absolute;left:6511;top:6943;width:0;height:324" coordorigin="6511,6943" coordsize="0,324" path="m6511,6943l6511,7267e" filled="f" stroked="t" strokeweight="0.6774pt" strokecolor="#000000">
              <v:path arrowok="t"/>
              <v:stroke dashstyle="longDash"/>
            </v:shape>
            <v:shape style="position:absolute;left:6418;top:6576;width:161;height:367" coordorigin="6418,6576" coordsize="161,367" path="m6418,6943l6578,6943,6578,6576,6418,6576,6418,6943xe" filled="f" stroked="t" strokeweight="0.6774pt" strokecolor="#7F0000">
              <v:path arrowok="t"/>
            </v:shape>
            <v:shape style="position:absolute;left:6418;top:6576;width:161;height:367" coordorigin="6418,6576" coordsize="161,367" path="m6418,6943l6578,6943,6578,6576,6418,6576,6418,6943xe" filled="t" fillcolor="#FFFFB9" stroked="f">
              <v:path arrowok="t"/>
              <v:fill/>
            </v:shape>
            <v:shape style="position:absolute;left:6418;top:6576;width:161;height:367" coordorigin="6418,6576" coordsize="161,367" path="m6418,6943l6578,6943,6578,6576,6418,6576,6418,6943xe" filled="f" stroked="t" strokeweight="0.6774pt" strokecolor="#7F0000">
              <v:path arrowok="t"/>
            </v:shape>
            <v:shape style="position:absolute;left:2594;top:7267;width:3823;height:0" coordorigin="2594,7267" coordsize="3823,0" path="m2594,7267l6418,7267e" filled="f" stroked="t" strokeweight="0.6774pt" strokecolor="#7F0000">
              <v:path arrowok="t"/>
            </v:shape>
            <v:shape style="position:absolute;left:6281;top:7214;width:137;height:108" coordorigin="6281,7214" coordsize="137,108" path="m6281,7322l6418,7267,6281,7214,6281,7322xe" filled="t" fillcolor="#7F0000" stroked="f">
              <v:path arrowok="t"/>
              <v:fill/>
            </v:shape>
            <v:shape style="position:absolute;left:6281;top:7214;width:137;height:108" coordorigin="6281,7214" coordsize="137,108" path="m6281,7322l6418,7267,6281,7214,6281,7322xe" filled="f" stroked="t" strokeweight="0.6774pt" strokecolor="#7F0000">
              <v:path arrowok="t"/>
            </v:shape>
            <v:shape style="position:absolute;left:6511;top:10968;width:0;height:122" coordorigin="6511,10968" coordsize="0,122" path="m6511,10968l6511,11090e" filled="f" stroked="t" strokeweight="0.6774pt" strokecolor="#000000">
              <v:path arrowok="t"/>
              <v:stroke dashstyle="longDash"/>
            </v:shape>
            <v:shape style="position:absolute;left:6418;top:7267;width:161;height:3701" coordorigin="6418,7267" coordsize="161,3701" path="m6418,10968l6578,10968,6578,7267,6418,7267,6418,10968xe" filled="f" stroked="t" strokeweight="0.6774pt" strokecolor="#7F0000">
              <v:path arrowok="t"/>
            </v:shape>
            <v:shape style="position:absolute;left:6418;top:7267;width:161;height:3701" coordorigin="6418,7267" coordsize="161,3701" path="m6418,10968l6578,10968,6578,7267,6418,7267,6418,10968xe" filled="t" fillcolor="#FFFFB9" stroked="f">
              <v:path arrowok="t"/>
              <v:fill/>
            </v:shape>
            <v:shape style="position:absolute;left:6418;top:7267;width:161;height:3701" coordorigin="6418,7267" coordsize="161,3701" path="m6418,10968l6578,10968,6578,7267,6418,7267,6418,10968xe" filled="f" stroked="t" strokeweight="0.6774pt" strokecolor="#7F0000">
              <v:path arrowok="t"/>
            </v:shape>
            <v:shape style="position:absolute;left:4234;top:7675;width:2184;height:0" coordorigin="4234,7675" coordsize="2184,0" path="m6418,7675l4234,7675e" filled="f" stroked="t" strokeweight="0.6774pt" strokecolor="#7F0000">
              <v:path arrowok="t"/>
            </v:shape>
            <v:shape style="position:absolute;left:4234;top:7620;width:137;height:108" coordorigin="4234,7620" coordsize="137,108" path="m4370,7620l4234,7675,4370,7728,4370,7620xe" filled="t" fillcolor="#7F0000" stroked="f">
              <v:path arrowok="t"/>
              <v:fill/>
            </v:shape>
            <v:shape style="position:absolute;left:4234;top:7620;width:137;height:108" coordorigin="4234,7620" coordsize="137,108" path="m4370,7620l4234,7675,4370,7728,4370,7620xe" filled="f" stroked="t" strokeweight="0.6774pt" strokecolor="#7F0000">
              <v:path arrowok="t"/>
            </v:shape>
            <v:shape style="position:absolute;left:4154;top:10860;width:0;height:230" coordorigin="4154,10860" coordsize="0,230" path="m4154,10860l4154,11090e" filled="f" stroked="t" strokeweight="0.6774pt" strokecolor="#000000">
              <v:path arrowok="t"/>
              <v:stroke dashstyle="longDash"/>
            </v:shape>
            <v:shape style="position:absolute;left:4058;top:7675;width:163;height:3185" coordorigin="4058,7675" coordsize="163,3185" path="m4058,10860l4222,10860,4222,7675,4058,7675,4058,10860xe" filled="f" stroked="t" strokeweight="0.6774pt" strokecolor="#7F0000">
              <v:path arrowok="t"/>
            </v:shape>
            <v:shape style="position:absolute;left:4058;top:7675;width:163;height:3185" coordorigin="4058,7675" coordsize="163,3185" path="m4058,10860l4222,10860,4222,7675,4058,7675,4058,10860xe" filled="t" fillcolor="#FFFFB9" stroked="f">
              <v:path arrowok="t"/>
              <v:fill/>
            </v:shape>
            <v:shape style="position:absolute;left:4058;top:7675;width:163;height:3185" coordorigin="4058,7675" coordsize="163,3185" path="m4058,10860l4222,10860,4222,7675,4058,7675,4058,10860xe" filled="f" stroked="t" strokeweight="0.6774pt" strokecolor="#7F0000">
              <v:path arrowok="t"/>
            </v:shape>
            <v:shape style="position:absolute;left:4234;top:8230;width:1099;height:0" coordorigin="4234,8230" coordsize="1099,0" path="m4234,8230l5333,8230e" filled="f" stroked="t" strokeweight="0.6774pt" strokecolor="#7F0000">
              <v:path arrowok="t"/>
            </v:shape>
            <v:shape style="position:absolute;left:5196;top:8177;width:137;height:108" coordorigin="5196,8177" coordsize="137,108" path="m5196,8285l5333,8230,5196,8177,5196,8285xe" filled="t" fillcolor="#7F0000" stroked="f">
              <v:path arrowok="t"/>
              <v:fill/>
            </v:shape>
            <v:shape style="position:absolute;left:5196;top:8177;width:137;height:108" coordorigin="5196,8177" coordsize="137,108" path="m5196,8285l5333,8230,5196,8177,5196,8285xe" filled="f" stroked="t" strokeweight="0.6774pt" strokecolor="#7F0000">
              <v:path arrowok="t"/>
            </v:shape>
            <v:shape style="position:absolute;left:5426;top:10752;width:0;height:338" coordorigin="5426,10752" coordsize="0,338" path="m5426,10752l5426,11090e" filled="f" stroked="t" strokeweight="0.6774pt" strokecolor="#000000">
              <v:path arrowok="t"/>
              <v:stroke dashstyle="longDash"/>
            </v:shape>
            <v:shape style="position:absolute;left:5333;top:8230;width:163;height:2522" coordorigin="5333,8230" coordsize="163,2522" path="m5333,10752l5496,10752,5496,8230,5333,8230,5333,10752xe" filled="f" stroked="t" strokeweight="0.6774pt" strokecolor="#7F0000">
              <v:path arrowok="t"/>
            </v:shape>
            <v:shape style="position:absolute;left:5333;top:8230;width:163;height:2522" coordorigin="5333,8230" coordsize="163,2522" path="m5333,10752l5496,10752,5496,8230,5333,8230,5333,10752xe" filled="t" fillcolor="#FFFFB9" stroked="f">
              <v:path arrowok="t"/>
              <v:fill/>
            </v:shape>
            <v:shape style="position:absolute;left:5333;top:8230;width:163;height:2522" coordorigin="5333,8230" coordsize="163,2522" path="m5333,10752l5496,10752,5496,8230,5333,8230,5333,10752xe" filled="f" stroked="t" strokeweight="0.6774pt" strokecolor="#7F0000">
              <v:path arrowok="t"/>
            </v:shape>
            <v:shape style="position:absolute;left:5508;top:8326;width:408;height:271" coordorigin="5508,8326" coordsize="408,271" path="m5508,8326l5916,8326,5916,8597,5604,8597e" filled="f" stroked="t" strokeweight="0.6774pt" strokecolor="#7F0000">
              <v:path arrowok="t"/>
            </v:shape>
            <v:shape style="position:absolute;left:5604;top:8542;width:134;height:108" coordorigin="5604,8542" coordsize="134,108" path="m5738,8542l5604,8597,5738,8650,5738,8542xe" filled="t" fillcolor="#7F0000" stroked="f">
              <v:path arrowok="t"/>
              <v:fill/>
            </v:shape>
            <v:shape style="position:absolute;left:5604;top:8542;width:134;height:108" coordorigin="5604,8542" coordsize="134,108" path="m5738,8542l5604,8597,5738,8650,5738,8542xe" filled="f" stroked="t" strokeweight="0.6774pt" strokecolor="#7F0000">
              <v:path arrowok="t"/>
            </v:shape>
            <v:shape style="position:absolute;left:5426;top:8597;width:163;height:1992" coordorigin="5426,8597" coordsize="163,1992" path="m5426,10589l5590,10589,5590,8597,5426,8597,5426,10589xe" filled="f" stroked="t" strokeweight="0.6774pt" strokecolor="#7F0000">
              <v:path arrowok="t"/>
            </v:shape>
            <v:shape style="position:absolute;left:5426;top:8597;width:163;height:1992" coordorigin="5426,8597" coordsize="163,1992" path="m5426,10589l5590,10589,5590,8597,5426,8597,5426,10589xe" filled="t" fillcolor="#FFFFB9" stroked="f">
              <v:path arrowok="t"/>
              <v:fill/>
            </v:shape>
            <v:shape style="position:absolute;left:5426;top:8597;width:163;height:1992" coordorigin="5426,8597" coordsize="163,1992" path="m5426,10589l5590,10589,5590,8597,5426,8597,5426,10589xe" filled="f" stroked="t" strokeweight="0.6774pt" strokecolor="#7F0000">
              <v:path arrowok="t"/>
            </v:shape>
            <v:shape style="position:absolute;left:5604;top:8758;width:1896;height:0" coordorigin="5604,8758" coordsize="1896,0" path="m5604,8758l7500,8758e" filled="f" stroked="t" strokeweight="0.6774pt" strokecolor="#7F0000">
              <v:path arrowok="t"/>
            </v:shape>
            <v:shape style="position:absolute;left:7366;top:8705;width:134;height:108" coordorigin="7366,8705" coordsize="134,108" path="m7366,8813l7500,8758,7366,8705,7366,8813xe" filled="t" fillcolor="#7F0000" stroked="f">
              <v:path arrowok="t"/>
              <v:fill/>
            </v:shape>
            <v:shape style="position:absolute;left:7366;top:8705;width:134;height:108" coordorigin="7366,8705" coordsize="134,108" path="m7366,8813l7500,8758,7366,8705,7366,8813xe" filled="f" stroked="t" strokeweight="0.6774pt" strokecolor="#7F0000">
              <v:path arrowok="t"/>
            </v:shape>
            <v:shape style="position:absolute;left:7596;top:9504;width:0;height:1478" coordorigin="7596,9504" coordsize="0,1478" path="m7596,9504l7596,10982e" filled="f" stroked="t" strokeweight="0.6774pt" strokecolor="#000000">
              <v:path arrowok="t"/>
              <v:stroke dashstyle="longDash"/>
            </v:shape>
            <v:shape style="position:absolute;left:7500;top:8758;width:163;height:746" coordorigin="7500,8758" coordsize="163,746" path="m7500,9504l7663,9504,7663,8758,7500,8758,7500,9504xe" filled="f" stroked="t" strokeweight="0.6774pt" strokecolor="#7F0000">
              <v:path arrowok="t"/>
            </v:shape>
            <v:shape style="position:absolute;left:7500;top:8758;width:163;height:746" coordorigin="7500,8758" coordsize="163,746" path="m7500,9504l7663,9504,7663,8758,7500,8758,7500,9504xe" filled="t" fillcolor="#FFFFB9" stroked="f">
              <v:path arrowok="t"/>
              <v:fill/>
            </v:shape>
            <v:shape style="position:absolute;left:7500;top:8758;width:163;height:746" coordorigin="7500,8758" coordsize="163,746" path="m7500,9504l7663,9504,7663,8758,7500,8758,7500,9504xe" filled="f" stroked="t" strokeweight="0.6774pt" strokecolor="#7F0000">
              <v:path arrowok="t"/>
            </v:shape>
            <v:shape style="position:absolute;left:7678;top:8813;width:406;height:271" coordorigin="7678,8813" coordsize="406,271" path="m7678,8813l8083,8813,8083,9084,7771,9084e" filled="f" stroked="t" strokeweight="0.6774pt" strokecolor="#7F0000">
              <v:path arrowok="t"/>
            </v:shape>
            <v:shape style="position:absolute;left:7771;top:9029;width:137;height:110" coordorigin="7771,9029" coordsize="137,110" path="m7908,9029l7771,9084,7908,9139,7908,9029xe" filled="t" fillcolor="#7F0000" stroked="f">
              <v:path arrowok="t"/>
              <v:fill/>
            </v:shape>
            <v:shape style="position:absolute;left:7771;top:9029;width:137;height:110" coordorigin="7771,9029" coordsize="137,110" path="m7908,9029l7771,9084,7908,9139,7908,9029xe" filled="f" stroked="t" strokeweight="0.6774pt" strokecolor="#7F0000">
              <v:path arrowok="t"/>
            </v:shape>
            <v:shape style="position:absolute;left:7596;top:9084;width:163;height:365" coordorigin="7596,9084" coordsize="163,365" path="m7596,9449l7759,9449,7759,9084,7596,9084,7596,9449xe" filled="f" stroked="t" strokeweight="0.6774pt" strokecolor="#7F0000">
              <v:path arrowok="t"/>
            </v:shape>
            <v:shape style="position:absolute;left:7596;top:9084;width:163;height:365" coordorigin="7596,9084" coordsize="163,365" path="m7596,9449l7759,9449,7759,9084,7596,9084,7596,9449xe" filled="t" fillcolor="#FFFFB9" stroked="f">
              <v:path arrowok="t"/>
              <v:fill/>
            </v:shape>
            <v:shape style="position:absolute;left:7596;top:9084;width:163;height:365" coordorigin="7596,9084" coordsize="163,365" path="m7596,9449l7759,9449,7759,9084,7596,9084,7596,9449xe" filled="f" stroked="t" strokeweight="0.6774pt" strokecolor="#7F0000">
              <v:path arrowok="t"/>
            </v:shape>
            <v:shape style="position:absolute;left:5604;top:9857;width:3103;height:0" coordorigin="5604,9857" coordsize="3103,0" path="m5604,9857l8707,9857e" filled="f" stroked="t" strokeweight="0.6774pt" strokecolor="#7F0000">
              <v:path arrowok="t"/>
            </v:shape>
            <v:shape style="position:absolute;left:8570;top:9802;width:137;height:108" coordorigin="8570,9802" coordsize="137,108" path="m8570,9910l8707,9857,8570,9802,8570,9910xe" filled="t" fillcolor="#7F0000" stroked="f">
              <v:path arrowok="t"/>
              <v:fill/>
            </v:shape>
            <v:shape style="position:absolute;left:8570;top:9802;width:137;height:108" coordorigin="8570,9802" coordsize="137,108" path="m8570,9910l8707,9857,8570,9802,8570,9910xe" filled="f" stroked="t" strokeweight="0.6774pt" strokecolor="#7F0000">
              <v:path arrowok="t"/>
            </v:shape>
            <v:shape style="position:absolute;left:8801;top:10682;width:0;height:353" coordorigin="8801,10682" coordsize="0,353" path="m8801,10682l8801,11035e" filled="f" stroked="t" strokeweight="0.6774pt" strokecolor="#000000">
              <v:path arrowok="t"/>
              <v:stroke dashstyle="longDash"/>
            </v:shape>
            <v:shape style="position:absolute;left:8707;top:9857;width:163;height:826" coordorigin="8707,9857" coordsize="163,826" path="m8707,10682l8870,10682,8870,9857,8707,9857,8707,10682xe" filled="f" stroked="t" strokeweight="0.6774pt" strokecolor="#7F0000">
              <v:path arrowok="t"/>
            </v:shape>
            <v:shape style="position:absolute;left:8707;top:9857;width:163;height:826" coordorigin="8707,9857" coordsize="163,826" path="m8707,10682l8870,10682,8870,9857,8707,9857,8707,10682xe" filled="t" fillcolor="#FFFFB9" stroked="f">
              <v:path arrowok="t"/>
              <v:fill/>
            </v:shape>
            <v:shape style="position:absolute;left:8707;top:9857;width:163;height:826" coordorigin="8707,9857" coordsize="163,826" path="m8707,10682l8870,10682,8870,9857,8707,9857,8707,10682xe" filled="f" stroked="t" strokeweight="0.6774pt" strokecolor="#7F0000">
              <v:path arrowok="t"/>
            </v:shape>
            <v:shape style="position:absolute;left:8882;top:10006;width:408;height:271" coordorigin="8882,10006" coordsize="408,271" path="m8882,10006l9290,10006,9290,10277,8978,10277e" filled="f" stroked="t" strokeweight="0.6774pt" strokecolor="#7F0000">
              <v:path arrowok="t"/>
            </v:shape>
            <v:shape style="position:absolute;left:8978;top:10222;width:134;height:110" coordorigin="8978,10222" coordsize="134,110" path="m9113,10222l8978,10277,9113,10332,9113,10222xe" filled="t" fillcolor="#7F0000" stroked="f">
              <v:path arrowok="t"/>
              <v:fill/>
            </v:shape>
            <v:shape style="position:absolute;left:8978;top:10222;width:134;height:110" coordorigin="8978,10222" coordsize="134,110" path="m9113,10222l8978,10277,9113,10332,9113,10222xe" filled="f" stroked="t" strokeweight="0.6774pt" strokecolor="#7F0000">
              <v:path arrowok="t"/>
            </v:shape>
            <v:shape style="position:absolute;left:8801;top:10277;width:0;height:365" coordorigin="8801,10277" coordsize="0,365" path="m8801,10642l8801,10277,8801,10642xe" filled="t" fillcolor="#FFFFB9" stroked="f">
              <v:path arrowok="t"/>
              <v:fill/>
            </v:shape>
            <v:shape style="position:absolute;left:8801;top:10277;width:163;height:365" coordorigin="8801,10277" coordsize="163,365" path="m8801,10642l8964,10642,8964,10277,8801,10277,8801,10642xe" filled="f" stroked="t" strokeweight="0.6774pt" strokecolor="#7F0000">
              <v:path arrowok="t"/>
            </v:shape>
            <v:shape style="position:absolute;left:8801;top:10277;width:163;height:365" coordorigin="8801,10277" coordsize="163,365" path="m8801,10642l8964,10642,8964,10277,8801,10277,8801,10642xe" filled="t" fillcolor="#FFFFB9" stroked="f">
              <v:path arrowok="t"/>
              <v:fill/>
            </v:shape>
            <v:shape style="position:absolute;left:8801;top:10277;width:163;height:365" coordorigin="8801,10277" coordsize="163,365" path="m8801,10642l8964,10642,8964,10277,8801,10277,8801,10642xe" filled="f" stroked="t" strokeweight="0.6774pt" strokecolor="#7F0000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9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-3"/>
          <w:w w:val="100"/>
          <w:position w:val="-1"/>
          <w:sz w:val="15"/>
          <w:szCs w:val="15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d</w:t>
      </w:r>
      <w:r>
        <w:rPr>
          <w:rFonts w:cs="Tahoma" w:hAnsi="Tahoma" w:eastAsia="Tahoma" w:ascii="Tahoma"/>
          <w:spacing w:val="7"/>
          <w:w w:val="100"/>
          <w:position w:val="-1"/>
          <w:sz w:val="15"/>
          <w:szCs w:val="15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</w:rPr>
        <w:t>o</w:t>
      </w:r>
      <w:r>
        <w:rPr>
          <w:rFonts w:cs="Tahoma" w:hAnsi="Tahoma" w:eastAsia="Tahoma" w:ascii="Tahoma"/>
          <w:spacing w:val="-17"/>
          <w:w w:val="100"/>
          <w:position w:val="-1"/>
          <w:sz w:val="15"/>
          <w:szCs w:val="15"/>
        </w:rPr>
        <w:t>m</w:t>
      </w:r>
      <w:r>
        <w:rPr>
          <w:rFonts w:cs="Tahoma" w:hAnsi="Tahoma" w:eastAsia="Tahoma" w:ascii="Tahoma"/>
          <w:spacing w:val="-17"/>
          <w:w w:val="100"/>
          <w:position w:val="-1"/>
          <w:sz w:val="15"/>
          <w:szCs w:val="15"/>
        </w:rPr>
        <w:t>m</w:t>
      </w:r>
      <w:r>
        <w:rPr>
          <w:rFonts w:cs="Tahoma" w:hAnsi="Tahoma" w:eastAsia="Tahoma" w:ascii="Tahoma"/>
          <w:spacing w:val="4"/>
          <w:w w:val="100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n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d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before="33" w:lineRule="exact" w:line="160"/>
        <w:ind w:left="2420"/>
      </w:pP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10</w:t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n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</w:rPr>
        <w:t>o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5"/>
          <w:szCs w:val="15"/>
        </w:rPr>
        <w:jc w:val="center"/>
        <w:spacing w:before="33"/>
        <w:ind w:left="3027" w:right="4609"/>
      </w:pPr>
      <w:r>
        <w:rPr>
          <w:rFonts w:cs="Tahoma" w:hAnsi="Tahoma" w:eastAsia="Tahoma" w:ascii="Tahoma"/>
          <w:spacing w:val="0"/>
          <w:w w:val="100"/>
          <w:sz w:val="15"/>
          <w:szCs w:val="15"/>
        </w:rPr>
        <w:t>11</w:t>
      </w:r>
      <w:r>
        <w:rPr>
          <w:rFonts w:cs="Tahoma" w:hAnsi="Tahoma" w:eastAsia="Tahoma" w:ascii="Tahoma"/>
          <w:spacing w:val="-10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n</w:t>
      </w:r>
      <w:r>
        <w:rPr>
          <w:rFonts w:cs="Tahoma" w:hAnsi="Tahoma" w:eastAsia="Tahoma" w:ascii="Tahoma"/>
          <w:spacing w:val="3"/>
          <w:w w:val="99"/>
          <w:sz w:val="15"/>
          <w:szCs w:val="15"/>
        </w:rPr>
        <w:t>e</w:t>
      </w:r>
      <w:r>
        <w:rPr>
          <w:rFonts w:cs="Tahoma" w:hAnsi="Tahoma" w:eastAsia="Tahoma" w:ascii="Tahoma"/>
          <w:spacing w:val="8"/>
          <w:w w:val="99"/>
          <w:sz w:val="15"/>
          <w:szCs w:val="15"/>
        </w:rPr>
        <w:t>x</w:t>
      </w:r>
      <w:r>
        <w:rPr>
          <w:rFonts w:cs="Tahoma" w:hAnsi="Tahoma" w:eastAsia="Tahoma" w:ascii="Tahoma"/>
          <w:spacing w:val="1"/>
          <w:w w:val="99"/>
          <w:sz w:val="15"/>
          <w:szCs w:val="15"/>
        </w:rPr>
        <w:t>e</w:t>
      </w:r>
      <w:r>
        <w:rPr>
          <w:rFonts w:cs="Tahoma" w:hAnsi="Tahoma" w:eastAsia="Tahoma" w:ascii="Tahoma"/>
          <w:spacing w:val="1"/>
          <w:w w:val="99"/>
          <w:sz w:val="15"/>
          <w:szCs w:val="15"/>
        </w:rPr>
        <w:t>c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u</w:t>
      </w:r>
      <w:r>
        <w:rPr>
          <w:rFonts w:cs="Tahoma" w:hAnsi="Tahoma" w:eastAsia="Tahoma" w:ascii="Tahoma"/>
          <w:spacing w:val="3"/>
          <w:w w:val="99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99"/>
          <w:sz w:val="15"/>
          <w:szCs w:val="15"/>
        </w:rPr>
        <w:t>e</w:t>
      </w:r>
      <w:r>
        <w:rPr>
          <w:rFonts w:cs="Tahoma" w:hAnsi="Tahoma" w:eastAsia="Tahoma" w:ascii="Tahoma"/>
          <w:spacing w:val="-2"/>
          <w:w w:val="99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pacing w:lineRule="exact" w:line="160"/>
        <w:ind w:left="2732"/>
      </w:pP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12</w:t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: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5"/>
          <w:szCs w:val="15"/>
        </w:rPr>
        <w:t>o</w:t>
      </w:r>
      <w:r>
        <w:rPr>
          <w:rFonts w:cs="Tahoma" w:hAnsi="Tahoma" w:eastAsia="Tahoma" w:ascii="Tahoma"/>
          <w:spacing w:val="-1"/>
          <w:w w:val="100"/>
          <w:position w:val="-1"/>
          <w:sz w:val="15"/>
          <w:szCs w:val="15"/>
        </w:rPr>
        <w:t>p</w:t>
      </w:r>
      <w:r>
        <w:rPr>
          <w:rFonts w:cs="Tahoma" w:hAnsi="Tahoma" w:eastAsia="Tahoma" w:ascii="Tahoma"/>
          <w:spacing w:val="-2"/>
          <w:w w:val="100"/>
          <w:position w:val="-1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5"/>
          <w:szCs w:val="15"/>
        </w:rPr>
        <w:jc w:val="center"/>
        <w:spacing w:before="33"/>
        <w:ind w:left="3894" w:right="4055"/>
      </w:pPr>
      <w:r>
        <w:rPr>
          <w:rFonts w:cs="Tahoma" w:hAnsi="Tahoma" w:eastAsia="Tahoma" w:ascii="Tahoma"/>
          <w:spacing w:val="0"/>
          <w:w w:val="100"/>
          <w:sz w:val="15"/>
          <w:szCs w:val="15"/>
        </w:rPr>
        <w:t>13</w:t>
      </w:r>
      <w:r>
        <w:rPr>
          <w:rFonts w:cs="Tahoma" w:hAnsi="Tahoma" w:eastAsia="Tahoma" w:ascii="Tahoma"/>
          <w:spacing w:val="-8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:</w:t>
      </w:r>
      <w:r>
        <w:rPr>
          <w:rFonts w:cs="Tahoma" w:hAnsi="Tahoma" w:eastAsia="Tahoma" w:ascii="Tahoma"/>
          <w:spacing w:val="-7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n</w:t>
      </w:r>
      <w:r>
        <w:rPr>
          <w:rFonts w:cs="Tahoma" w:hAnsi="Tahoma" w:eastAsia="Tahoma" w:ascii="Tahoma"/>
          <w:spacing w:val="1"/>
          <w:w w:val="99"/>
          <w:sz w:val="15"/>
          <w:szCs w:val="15"/>
        </w:rPr>
        <w:t>o</w:t>
      </w:r>
      <w:r>
        <w:rPr>
          <w:rFonts w:cs="Tahoma" w:hAnsi="Tahoma" w:eastAsia="Tahoma" w:ascii="Tahoma"/>
          <w:spacing w:val="5"/>
          <w:w w:val="99"/>
          <w:sz w:val="15"/>
          <w:szCs w:val="15"/>
        </w:rPr>
        <w:t>t</w:t>
      </w:r>
      <w:r>
        <w:rPr>
          <w:rFonts w:cs="Tahoma" w:hAnsi="Tahoma" w:eastAsia="Tahoma" w:ascii="Tahoma"/>
          <w:spacing w:val="-8"/>
          <w:w w:val="99"/>
          <w:sz w:val="15"/>
          <w:szCs w:val="15"/>
        </w:rPr>
        <w:t>i</w:t>
      </w:r>
      <w:r>
        <w:rPr>
          <w:rFonts w:cs="Tahoma" w:hAnsi="Tahoma" w:eastAsia="Tahoma" w:ascii="Tahoma"/>
          <w:spacing w:val="8"/>
          <w:w w:val="99"/>
          <w:sz w:val="15"/>
          <w:szCs w:val="15"/>
        </w:rPr>
        <w:t>f</w:t>
      </w:r>
      <w:r>
        <w:rPr>
          <w:rFonts w:cs="Tahoma" w:hAnsi="Tahoma" w:eastAsia="Tahoma" w:ascii="Tahoma"/>
          <w:spacing w:val="7"/>
          <w:w w:val="99"/>
          <w:sz w:val="15"/>
          <w:szCs w:val="15"/>
        </w:rPr>
        <w:t>y</w:t>
      </w:r>
      <w:r>
        <w:rPr>
          <w:rFonts w:cs="Tahoma" w:hAnsi="Tahoma" w:eastAsia="Tahoma" w:ascii="Tahoma"/>
          <w:spacing w:val="-4"/>
          <w:w w:val="99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</w:r>
    </w:p>
    <w:p>
      <w:pPr>
        <w:rPr>
          <w:rFonts w:cs="Tahoma" w:hAnsi="Tahoma" w:eastAsia="Tahoma" w:ascii="Tahoma"/>
          <w:sz w:val="15"/>
          <w:szCs w:val="15"/>
        </w:rPr>
        <w:jc w:val="center"/>
        <w:spacing w:lineRule="exact" w:line="140"/>
        <w:ind w:left="4369" w:right="3498"/>
      </w:pP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14</w:t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:</w:t>
      </w:r>
      <w:r>
        <w:rPr>
          <w:rFonts w:cs="Tahoma" w:hAnsi="Tahoma" w:eastAsia="Tahoma" w:ascii="Tahoma"/>
          <w:spacing w:val="-7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1"/>
          <w:w w:val="99"/>
          <w:position w:val="-1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99"/>
          <w:position w:val="-1"/>
          <w:sz w:val="15"/>
          <w:szCs w:val="15"/>
        </w:rPr>
        <w:t>p</w:t>
      </w:r>
      <w:r>
        <w:rPr>
          <w:rFonts w:cs="Tahoma" w:hAnsi="Tahoma" w:eastAsia="Tahoma" w:ascii="Tahoma"/>
          <w:spacing w:val="-1"/>
          <w:w w:val="99"/>
          <w:position w:val="-1"/>
          <w:sz w:val="15"/>
          <w:szCs w:val="15"/>
        </w:rPr>
        <w:t>d</w:t>
      </w:r>
      <w:r>
        <w:rPr>
          <w:rFonts w:cs="Tahoma" w:hAnsi="Tahoma" w:eastAsia="Tahoma" w:ascii="Tahoma"/>
          <w:spacing w:val="4"/>
          <w:w w:val="99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3"/>
          <w:w w:val="99"/>
          <w:position w:val="-1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99"/>
          <w:position w:val="-1"/>
          <w:sz w:val="15"/>
          <w:szCs w:val="15"/>
        </w:rPr>
        <w:t>e</w:t>
      </w:r>
      <w:r>
        <w:rPr>
          <w:rFonts w:cs="Tahoma" w:hAnsi="Tahoma" w:eastAsia="Tahoma" w:ascii="Tahoma"/>
          <w:spacing w:val="-2"/>
          <w:w w:val="99"/>
          <w:position w:val="-1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position w:val="-1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5"/>
          <w:szCs w:val="15"/>
        </w:rPr>
        <w:jc w:val="right"/>
        <w:spacing w:lineRule="exact" w:line="160"/>
        <w:ind w:right="1700"/>
      </w:pP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15</w:t>
      </w:r>
      <w:r>
        <w:rPr>
          <w:rFonts w:cs="Tahoma" w:hAnsi="Tahoma" w:eastAsia="Tahoma" w:ascii="Tahoma"/>
          <w:spacing w:val="-8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position w:val="-1"/>
          <w:sz w:val="15"/>
          <w:szCs w:val="15"/>
        </w:rPr>
        <w:t> </w:t>
      </w:r>
      <w:r>
        <w:rPr>
          <w:rFonts w:cs="Tahoma" w:hAnsi="Tahoma" w:eastAsia="Tahoma" w:ascii="Tahoma"/>
          <w:spacing w:val="-4"/>
          <w:w w:val="99"/>
          <w:position w:val="-1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99"/>
          <w:position w:val="-1"/>
          <w:sz w:val="15"/>
          <w:szCs w:val="15"/>
        </w:rPr>
        <w:t>p</w:t>
      </w:r>
      <w:r>
        <w:rPr>
          <w:rFonts w:cs="Tahoma" w:hAnsi="Tahoma" w:eastAsia="Tahoma" w:ascii="Tahoma"/>
          <w:spacing w:val="-1"/>
          <w:w w:val="99"/>
          <w:position w:val="-1"/>
          <w:sz w:val="15"/>
          <w:szCs w:val="15"/>
        </w:rPr>
        <w:t>d</w:t>
      </w:r>
      <w:r>
        <w:rPr>
          <w:rFonts w:cs="Tahoma" w:hAnsi="Tahoma" w:eastAsia="Tahoma" w:ascii="Tahoma"/>
          <w:spacing w:val="4"/>
          <w:w w:val="99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5"/>
          <w:w w:val="99"/>
          <w:position w:val="-1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99"/>
          <w:position w:val="-1"/>
          <w:sz w:val="15"/>
          <w:szCs w:val="15"/>
        </w:rPr>
        <w:t>e</w:t>
      </w:r>
      <w:r>
        <w:rPr>
          <w:rFonts w:cs="Tahoma" w:hAnsi="Tahoma" w:eastAsia="Tahoma" w:ascii="Tahoma"/>
          <w:spacing w:val="-4"/>
          <w:w w:val="99"/>
          <w:position w:val="-1"/>
          <w:sz w:val="15"/>
          <w:szCs w:val="15"/>
        </w:rPr>
        <w:t>S</w:t>
      </w:r>
      <w:r>
        <w:rPr>
          <w:rFonts w:cs="Tahoma" w:hAnsi="Tahoma" w:eastAsia="Tahoma" w:ascii="Tahoma"/>
          <w:spacing w:val="5"/>
          <w:w w:val="99"/>
          <w:position w:val="-1"/>
          <w:sz w:val="15"/>
          <w:szCs w:val="15"/>
        </w:rPr>
        <w:t>t</w:t>
      </w:r>
      <w:r>
        <w:rPr>
          <w:rFonts w:cs="Tahoma" w:hAnsi="Tahoma" w:eastAsia="Tahoma" w:ascii="Tahoma"/>
          <w:spacing w:val="4"/>
          <w:w w:val="99"/>
          <w:position w:val="-1"/>
          <w:sz w:val="15"/>
          <w:szCs w:val="15"/>
        </w:rPr>
        <w:t>a</w:t>
      </w:r>
      <w:r>
        <w:rPr>
          <w:rFonts w:cs="Tahoma" w:hAnsi="Tahoma" w:eastAsia="Tahoma" w:ascii="Tahoma"/>
          <w:spacing w:val="-2"/>
          <w:w w:val="99"/>
          <w:position w:val="-1"/>
          <w:sz w:val="15"/>
          <w:szCs w:val="15"/>
        </w:rPr>
        <w:t>c</w:t>
      </w:r>
      <w:r>
        <w:rPr>
          <w:rFonts w:cs="Tahoma" w:hAnsi="Tahoma" w:eastAsia="Tahoma" w:ascii="Tahoma"/>
          <w:spacing w:val="-7"/>
          <w:w w:val="99"/>
          <w:position w:val="-1"/>
          <w:sz w:val="15"/>
          <w:szCs w:val="15"/>
        </w:rPr>
        <w:t>k</w:t>
      </w:r>
      <w:r>
        <w:rPr>
          <w:rFonts w:cs="Tahoma" w:hAnsi="Tahoma" w:eastAsia="Tahoma" w:ascii="Tahoma"/>
          <w:spacing w:val="-2"/>
          <w:w w:val="99"/>
          <w:position w:val="-1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position w:val="-1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120" w:bottom="280" w:left="1720" w:right="172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right"/>
        <w:spacing w:before="33"/>
      </w:pPr>
      <w:r>
        <w:rPr>
          <w:rFonts w:cs="Tahoma" w:hAnsi="Tahoma" w:eastAsia="Tahoma" w:ascii="Tahoma"/>
          <w:spacing w:val="0"/>
          <w:w w:val="100"/>
          <w:sz w:val="15"/>
          <w:szCs w:val="15"/>
        </w:rPr>
        <w:t>16</w:t>
      </w:r>
      <w:r>
        <w:rPr>
          <w:rFonts w:cs="Tahoma" w:hAnsi="Tahoma" w:eastAsia="Tahoma" w:ascii="Tahoma"/>
          <w:spacing w:val="-8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-4"/>
          <w:w w:val="99"/>
          <w:sz w:val="15"/>
          <w:szCs w:val="15"/>
        </w:rPr>
        <w:t>u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p</w:t>
      </w:r>
      <w:r>
        <w:rPr>
          <w:rFonts w:cs="Tahoma" w:hAnsi="Tahoma" w:eastAsia="Tahoma" w:ascii="Tahoma"/>
          <w:spacing w:val="-1"/>
          <w:w w:val="99"/>
          <w:sz w:val="15"/>
          <w:szCs w:val="15"/>
        </w:rPr>
        <w:t>d</w:t>
      </w:r>
      <w:r>
        <w:rPr>
          <w:rFonts w:cs="Tahoma" w:hAnsi="Tahoma" w:eastAsia="Tahoma" w:ascii="Tahoma"/>
          <w:spacing w:val="4"/>
          <w:w w:val="99"/>
          <w:sz w:val="15"/>
          <w:szCs w:val="15"/>
        </w:rPr>
        <w:t>a</w:t>
      </w:r>
      <w:r>
        <w:rPr>
          <w:rFonts w:cs="Tahoma" w:hAnsi="Tahoma" w:eastAsia="Tahoma" w:ascii="Tahoma"/>
          <w:spacing w:val="5"/>
          <w:w w:val="99"/>
          <w:sz w:val="15"/>
          <w:szCs w:val="15"/>
        </w:rPr>
        <w:t>t</w:t>
      </w:r>
      <w:r>
        <w:rPr>
          <w:rFonts w:cs="Tahoma" w:hAnsi="Tahoma" w:eastAsia="Tahoma" w:ascii="Tahoma"/>
          <w:spacing w:val="3"/>
          <w:w w:val="99"/>
          <w:sz w:val="15"/>
          <w:szCs w:val="15"/>
        </w:rPr>
        <w:t>e</w:t>
      </w:r>
      <w:r>
        <w:rPr>
          <w:rFonts w:cs="Tahoma" w:hAnsi="Tahoma" w:eastAsia="Tahoma" w:ascii="Tahoma"/>
          <w:spacing w:val="-4"/>
          <w:w w:val="99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99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sectPr>
          <w:type w:val="continuous"/>
          <w:pgSz w:w="12240" w:h="15840"/>
          <w:pgMar w:top="1120" w:bottom="280" w:left="1720" w:right="1720"/>
          <w:cols w:num="2" w:equalWidth="off">
            <w:col w:w="5867" w:space="1433"/>
            <w:col w:w="1500"/>
          </w:cols>
        </w:sectPr>
      </w:pPr>
      <w:r>
        <w:rPr>
          <w:rFonts w:cs="Tahoma" w:hAnsi="Tahoma" w:eastAsia="Tahoma" w:ascii="Tahoma"/>
          <w:spacing w:val="0"/>
          <w:w w:val="100"/>
          <w:sz w:val="15"/>
          <w:szCs w:val="15"/>
        </w:rPr>
        <w:t>17</w:t>
      </w:r>
      <w:r>
        <w:rPr>
          <w:rFonts w:cs="Tahoma" w:hAnsi="Tahoma" w:eastAsia="Tahoma" w:ascii="Tahoma"/>
          <w:spacing w:val="-8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:</w:t>
      </w:r>
      <w:r>
        <w:rPr>
          <w:rFonts w:cs="Tahoma" w:hAnsi="Tahoma" w:eastAsia="Tahoma" w:ascii="Tahoma"/>
          <w:spacing w:val="-4"/>
          <w:w w:val="100"/>
          <w:sz w:val="15"/>
          <w:szCs w:val="15"/>
        </w:rPr>
        <w:t> </w:t>
      </w:r>
      <w:r>
        <w:rPr>
          <w:rFonts w:cs="Tahoma" w:hAnsi="Tahoma" w:eastAsia="Tahoma" w:ascii="Tahoma"/>
          <w:spacing w:val="1"/>
          <w:w w:val="100"/>
          <w:sz w:val="15"/>
          <w:szCs w:val="15"/>
        </w:rPr>
        <w:t>s</w:t>
      </w:r>
      <w:r>
        <w:rPr>
          <w:rFonts w:cs="Tahoma" w:hAnsi="Tahoma" w:eastAsia="Tahoma" w:ascii="Tahoma"/>
          <w:spacing w:val="-1"/>
          <w:w w:val="100"/>
          <w:sz w:val="15"/>
          <w:szCs w:val="15"/>
        </w:rPr>
        <w:t>h</w:t>
      </w:r>
      <w:r>
        <w:rPr>
          <w:rFonts w:cs="Tahoma" w:hAnsi="Tahoma" w:eastAsia="Tahoma" w:ascii="Tahoma"/>
          <w:spacing w:val="1"/>
          <w:w w:val="100"/>
          <w:sz w:val="15"/>
          <w:szCs w:val="15"/>
        </w:rPr>
        <w:t>o</w:t>
      </w:r>
      <w:r>
        <w:rPr>
          <w:rFonts w:cs="Tahoma" w:hAnsi="Tahoma" w:eastAsia="Tahoma" w:ascii="Tahoma"/>
          <w:spacing w:val="-2"/>
          <w:w w:val="100"/>
          <w:sz w:val="15"/>
          <w:szCs w:val="15"/>
        </w:rPr>
        <w:t>w</w:t>
      </w:r>
      <w:r>
        <w:rPr>
          <w:rFonts w:cs="Tahoma" w:hAnsi="Tahoma" w:eastAsia="Tahoma" w:ascii="Tahoma"/>
          <w:spacing w:val="-1"/>
          <w:w w:val="100"/>
          <w:sz w:val="15"/>
          <w:szCs w:val="15"/>
        </w:rPr>
        <w:t>S</w:t>
      </w:r>
      <w:r>
        <w:rPr>
          <w:rFonts w:cs="Tahoma" w:hAnsi="Tahoma" w:eastAsia="Tahoma" w:ascii="Tahoma"/>
          <w:spacing w:val="3"/>
          <w:w w:val="100"/>
          <w:sz w:val="15"/>
          <w:szCs w:val="15"/>
        </w:rPr>
        <w:t>t</w:t>
      </w:r>
      <w:r>
        <w:rPr>
          <w:rFonts w:cs="Tahoma" w:hAnsi="Tahoma" w:eastAsia="Tahoma" w:ascii="Tahoma"/>
          <w:spacing w:val="4"/>
          <w:w w:val="100"/>
          <w:sz w:val="15"/>
          <w:szCs w:val="15"/>
        </w:rPr>
        <w:t>a</w:t>
      </w:r>
      <w:r>
        <w:rPr>
          <w:rFonts w:cs="Tahoma" w:hAnsi="Tahoma" w:eastAsia="Tahoma" w:ascii="Tahoma"/>
          <w:spacing w:val="-2"/>
          <w:w w:val="100"/>
          <w:sz w:val="15"/>
          <w:szCs w:val="15"/>
        </w:rPr>
        <w:t>c</w:t>
      </w:r>
      <w:r>
        <w:rPr>
          <w:rFonts w:cs="Tahoma" w:hAnsi="Tahoma" w:eastAsia="Tahoma" w:ascii="Tahoma"/>
          <w:spacing w:val="-5"/>
          <w:w w:val="100"/>
          <w:sz w:val="15"/>
          <w:szCs w:val="15"/>
        </w:rPr>
        <w:t>k</w:t>
      </w:r>
      <w:r>
        <w:rPr>
          <w:rFonts w:cs="Tahoma" w:hAnsi="Tahoma" w:eastAsia="Tahoma" w:ascii="Tahoma"/>
          <w:spacing w:val="-4"/>
          <w:w w:val="100"/>
          <w:sz w:val="15"/>
          <w:szCs w:val="15"/>
        </w:rPr>
        <w:t>(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  <w:t>)</w:t>
      </w:r>
      <w:r>
        <w:rPr>
          <w:rFonts w:cs="Tahoma" w:hAnsi="Tahoma" w:eastAsia="Tahoma" w:ascii="Tahoma"/>
          <w:spacing w:val="0"/>
          <w:w w:val="100"/>
          <w:sz w:val="15"/>
          <w:szCs w:val="15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0"/>
        <w:ind w:left="210"/>
      </w:pPr>
      <w:r>
        <w:rPr>
          <w:rFonts w:cs="Calibri" w:hAnsi="Calibri" w:eastAsia="Calibri" w:ascii="Calibri"/>
          <w:b/>
          <w:spacing w:val="-1"/>
          <w:w w:val="100"/>
          <w:position w:val="5"/>
          <w:sz w:val="20"/>
          <w:szCs w:val="20"/>
        </w:rPr>
        <w:t>Q</w:t>
      </w:r>
      <w:r>
        <w:rPr>
          <w:rFonts w:cs="Calibri" w:hAnsi="Calibri" w:eastAsia="Calibri" w:ascii="Calibri"/>
          <w:b/>
          <w:spacing w:val="-1"/>
          <w:w w:val="100"/>
          <w:position w:val="5"/>
          <w:sz w:val="20"/>
          <w:szCs w:val="20"/>
        </w:rPr>
        <w:t>u</w:t>
      </w:r>
      <w:r>
        <w:rPr>
          <w:rFonts w:cs="Calibri" w:hAnsi="Calibri" w:eastAsia="Calibri" w:ascii="Calibri"/>
          <w:b/>
          <w:spacing w:val="-1"/>
          <w:w w:val="100"/>
          <w:position w:val="5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-1"/>
          <w:w w:val="100"/>
          <w:position w:val="5"/>
          <w:sz w:val="20"/>
          <w:szCs w:val="20"/>
        </w:rPr>
        <w:t>s</w:t>
      </w:r>
      <w:r>
        <w:rPr>
          <w:rFonts w:cs="Calibri" w:hAnsi="Calibri" w:eastAsia="Calibri" w:ascii="Calibri"/>
          <w:b/>
          <w:spacing w:val="0"/>
          <w:w w:val="100"/>
          <w:position w:val="5"/>
          <w:sz w:val="20"/>
          <w:szCs w:val="20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5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5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0"/>
          <w:w w:val="100"/>
          <w:position w:val="5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23"/>
          <w:w w:val="100"/>
          <w:position w:val="5"/>
          <w:sz w:val="20"/>
          <w:szCs w:val="20"/>
        </w:rPr>
        <w:t> </w:t>
      </w:r>
      <w:r>
        <w:rPr>
          <w:rFonts w:cs="Calibri" w:hAnsi="Calibri" w:eastAsia="Calibri" w:ascii="Calibri"/>
          <w:b/>
          <w:spacing w:val="0"/>
          <w:w w:val="103"/>
          <w:position w:val="5"/>
          <w:sz w:val="20"/>
          <w:szCs w:val="20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10"/>
      </w:pPr>
      <w:r>
        <w:rPr>
          <w:rFonts w:cs="Calibri" w:hAnsi="Calibri" w:eastAsia="Calibri" w:ascii="Calibri"/>
          <w:spacing w:val="-1"/>
          <w:w w:val="103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2" w:hRule="exact"/>
        </w:trPr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9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3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3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3"/>
                <w:sz w:val="20"/>
                <w:szCs w:val="20"/>
              </w:rPr>
              <w:t>tt</w:t>
            </w:r>
            <w:r>
              <w:rPr>
                <w:rFonts w:cs="Calibri" w:hAnsi="Calibri" w:eastAsia="Calibri" w:ascii="Calibri"/>
                <w:b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9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3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3"/>
                <w:sz w:val="20"/>
                <w:szCs w:val="20"/>
              </w:rPr>
              <w:t>tt</w:t>
            </w:r>
            <w:r>
              <w:rPr>
                <w:rFonts w:cs="Calibri" w:hAnsi="Calibri" w:eastAsia="Calibri" w:ascii="Calibri"/>
                <w:b/>
                <w:spacing w:val="-1"/>
                <w:w w:val="103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7"/>
              <w:ind w:left="97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servers</w:t>
            </w:r>
            <w:r>
              <w:rPr>
                <w:rFonts w:cs="Calibri" w:hAnsi="Calibri" w:eastAsia="Calibri" w:ascii="Calibri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’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3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3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7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ee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Calibri" w:hAnsi="Calibri" w:eastAsia="Calibri" w:ascii="Calibri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ler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14" w:hRule="exact"/>
        </w:trPr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3"/>
              <w:ind w:left="97"/>
            </w:pP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cs="Calibri" w:hAnsi="Calibri" w:eastAsia="Calibri" w:ascii="Calibri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servers</w:t>
            </w:r>
            <w:r>
              <w:rPr>
                <w:rFonts w:cs="Calibri" w:hAnsi="Calibri" w:eastAsia="Calibri" w:ascii="Calibri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Calibri" w:hAnsi="Calibri" w:eastAsia="Calibri" w:ascii="Calibri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lled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3" w:lineRule="auto" w:line="247"/>
              <w:ind w:left="97" w:right="731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Calibri" w:hAnsi="Calibri" w:eastAsia="Calibri" w:ascii="Calibri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cs="Calibri" w:hAnsi="Calibri" w:eastAsia="Calibri" w:ascii="Calibri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3"/>
                <w:sz w:val="20"/>
                <w:szCs w:val="20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4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3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ler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3" w:hRule="exact"/>
        </w:trPr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3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We</w:t>
            </w:r>
            <w:r>
              <w:rPr>
                <w:rFonts w:cs="Calibri" w:hAnsi="Calibri" w:eastAsia="Calibri" w:ascii="Calibri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ve</w:t>
            </w:r>
            <w:r>
              <w:rPr>
                <w:rFonts w:cs="Calibri" w:hAnsi="Calibri" w:eastAsia="Calibri" w:ascii="Calibri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Calibri" w:hAnsi="Calibri" w:eastAsia="Calibri" w:ascii="Calibri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3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3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3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3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3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3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rs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3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We</w:t>
            </w:r>
            <w:r>
              <w:rPr>
                <w:rFonts w:cs="Calibri" w:hAnsi="Calibri" w:eastAsia="Calibri" w:ascii="Calibri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ve</w:t>
            </w:r>
            <w:r>
              <w:rPr>
                <w:rFonts w:cs="Calibri" w:hAnsi="Calibri" w:eastAsia="Calibri" w:ascii="Calibri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Calibri" w:hAnsi="Calibri" w:eastAsia="Calibri" w:ascii="Calibri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Calibri" w:hAnsi="Calibri" w:eastAsia="Calibri" w:ascii="Calibri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3"/>
                <w:sz w:val="20"/>
                <w:szCs w:val="20"/>
              </w:rPr>
              <w:t>lers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5"/>
        <w:ind w:left="210"/>
      </w:pPr>
      <w:r>
        <w:rPr>
          <w:rFonts w:cs="Calibri" w:hAnsi="Calibri" w:eastAsia="Calibri" w:ascii="Calibri"/>
          <w:spacing w:val="-1"/>
          <w:w w:val="103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auto" w:line="469"/>
        <w:ind w:left="210" w:right="734"/>
      </w:pP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se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ly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ss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le</w:t>
      </w:r>
      <w:r>
        <w:rPr>
          <w:rFonts w:cs="Calibri" w:hAnsi="Calibri" w:eastAsia="Calibri" w:ascii="Calibri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’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3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l</w:t>
      </w:r>
      <w:r>
        <w:rPr>
          <w:rFonts w:cs="Calibri" w:hAnsi="Calibri" w:eastAsia="Calibri" w:ascii="Calibri"/>
          <w:spacing w:val="-1"/>
          <w:w w:val="103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ss.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se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er</w:t>
      </w:r>
      <w:r>
        <w:rPr>
          <w:rFonts w:cs="Calibri" w:hAnsi="Calibri" w:eastAsia="Calibri" w:ascii="Calibri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ern</w:t>
      </w:r>
      <w:r>
        <w:rPr>
          <w:rFonts w:cs="Calibri" w:hAnsi="Calibri" w:eastAsia="Calibri" w:ascii="Calibri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ll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ers</w:t>
      </w:r>
      <w:r>
        <w:rPr>
          <w:rFonts w:cs="Calibri" w:hAnsi="Calibri" w:eastAsia="Calibri" w:ascii="Calibri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3"/>
          <w:sz w:val="20"/>
          <w:szCs w:val="20"/>
        </w:rPr>
        <w:t>n</w:t>
      </w:r>
      <w:r>
        <w:rPr>
          <w:rFonts w:cs="Calibri" w:hAnsi="Calibri" w:eastAsia="Calibri" w:ascii="Calibri"/>
          <w:spacing w:val="-2"/>
          <w:w w:val="103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4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i</w:t>
      </w:r>
      <w:r>
        <w:rPr>
          <w:rFonts w:cs="Calibri" w:hAnsi="Calibri" w:eastAsia="Calibri" w:ascii="Calibri"/>
          <w:spacing w:val="-1"/>
          <w:w w:val="103"/>
          <w:sz w:val="20"/>
          <w:szCs w:val="20"/>
        </w:rPr>
        <w:t>f</w:t>
      </w:r>
      <w:r>
        <w:rPr>
          <w:rFonts w:cs="Calibri" w:hAnsi="Calibri" w:eastAsia="Calibri" w:ascii="Calibri"/>
          <w:spacing w:val="0"/>
          <w:w w:val="103"/>
          <w:sz w:val="20"/>
          <w:szCs w:val="20"/>
        </w:rPr>
        <w:t>ied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sectPr>
      <w:pgSz w:w="12240" w:h="15840"/>
      <w:pgMar w:top="1560" w:bottom="280" w:left="164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